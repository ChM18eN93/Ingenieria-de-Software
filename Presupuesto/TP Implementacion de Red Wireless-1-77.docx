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3BA33" w14:textId="77777777" w:rsidR="00A02AE0" w:rsidRDefault="006D7F21">
      <w:pPr>
        <w:ind w:left="5366" w:right="-200"/>
        <w:jc w:val="both"/>
      </w:pPr>
      <w:r>
        <w:pict w14:anchorId="5C51D5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9.25pt;height:39pt">
            <v:imagedata r:id="rId7" o:title=""/>
          </v:shape>
        </w:pict>
      </w:r>
    </w:p>
    <w:p w14:paraId="0C8B0A87" w14:textId="77777777" w:rsidR="00A02AE0" w:rsidRDefault="00000000">
      <w:pPr>
        <w:spacing w:before="1316" w:line="22" w:lineRule="atLeast"/>
        <w:jc w:val="both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color w:val="000000"/>
          <w:sz w:val="2"/>
          <w:szCs w:val="2"/>
        </w:rPr>
        <w:t xml:space="preserve"> </w:t>
      </w:r>
    </w:p>
    <w:tbl>
      <w:tblPr>
        <w:tblW w:w="0" w:type="auto"/>
        <w:tblInd w:w="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43"/>
      </w:tblGrid>
      <w:tr w:rsidR="00A02AE0" w14:paraId="5730DEA8" w14:textId="77777777" w:rsidTr="006D7F21">
        <w:trPr>
          <w:trHeight w:hRule="exact" w:val="285"/>
        </w:trPr>
        <w:tc>
          <w:tcPr>
            <w:tcW w:w="7943" w:type="dxa"/>
            <w:tcBorders>
              <w:top w:val="single" w:sz="4" w:space="0" w:color="2E0C10"/>
              <w:left w:val="single" w:sz="4" w:space="0" w:color="3B0F14"/>
              <w:bottom w:val="single" w:sz="4" w:space="0" w:color="2E0C10"/>
              <w:right w:val="single" w:sz="4" w:space="0" w:color="3B0F14"/>
            </w:tcBorders>
            <w:shd w:val="clear" w:color="auto" w:fill="761E28"/>
            <w:tcMar>
              <w:left w:w="320" w:type="dxa"/>
              <w:right w:w="228" w:type="dxa"/>
            </w:tcMar>
            <w:vAlign w:val="center"/>
          </w:tcPr>
          <w:p w14:paraId="4D1F81E8" w14:textId="77777777" w:rsidR="00A02AE0" w:rsidRPr="006D7F21" w:rsidRDefault="00000000" w:rsidP="006D7F21">
            <w:pPr>
              <w:spacing w:line="218" w:lineRule="atLeast"/>
              <w:ind w:right="4895"/>
              <w:jc w:val="center"/>
              <w:rPr>
                <w:rFonts w:ascii="Verdana" w:eastAsia="Verdana" w:hAnsi="Verdana" w:cs="Verdana"/>
                <w:sz w:val="18"/>
                <w:szCs w:val="18"/>
                <w:lang w:val="es-ES"/>
              </w:rPr>
            </w:pPr>
            <w:r w:rsidRPr="006D7F21">
              <w:rPr>
                <w:rFonts w:ascii="Verdana" w:eastAsia="Verdana" w:hAnsi="Verdana" w:cs="Verdana"/>
                <w:b/>
                <w:bCs/>
                <w:color w:val="FFFFFF"/>
                <w:sz w:val="18"/>
                <w:szCs w:val="18"/>
                <w:shd w:val="clear" w:color="auto" w:fill="761E28"/>
                <w:lang w:val="es-ES"/>
              </w:rPr>
              <w:t xml:space="preserve">Recursos: Detalle y total de costos. </w:t>
            </w:r>
          </w:p>
          <w:p w14:paraId="4CC78935" w14:textId="77777777" w:rsidR="00A02AE0" w:rsidRDefault="00000000">
            <w:pPr>
              <w:spacing w:line="174" w:lineRule="atLeast"/>
              <w:ind w:left="6407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b/>
                <w:bCs/>
                <w:color w:val="FFFFFF"/>
                <w:sz w:val="18"/>
                <w:szCs w:val="18"/>
                <w:shd w:val="clear" w:color="auto" w:fill="761E28"/>
              </w:rPr>
              <w:t>Costo</w:t>
            </w:r>
            <w:proofErr w:type="spellEnd"/>
            <w:r>
              <w:rPr>
                <w:rFonts w:ascii="Verdana" w:eastAsia="Verdana" w:hAnsi="Verdana" w:cs="Verdana"/>
                <w:b/>
                <w:bCs/>
                <w:color w:val="FFFFFF"/>
                <w:sz w:val="18"/>
                <w:szCs w:val="18"/>
                <w:shd w:val="clear" w:color="auto" w:fill="761E2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/>
                <w:bCs/>
                <w:color w:val="FFFFFF"/>
                <w:sz w:val="18"/>
                <w:szCs w:val="18"/>
                <w:shd w:val="clear" w:color="auto" w:fill="761E28"/>
              </w:rPr>
              <w:t>en</w:t>
            </w:r>
            <w:proofErr w:type="spellEnd"/>
            <w:r>
              <w:rPr>
                <w:rFonts w:ascii="Verdana" w:eastAsia="Verdana" w:hAnsi="Verdana" w:cs="Verdana"/>
                <w:b/>
                <w:bCs/>
                <w:color w:val="FFFFFF"/>
                <w:sz w:val="18"/>
                <w:szCs w:val="18"/>
                <w:shd w:val="clear" w:color="auto" w:fill="761E28"/>
              </w:rPr>
              <w:t xml:space="preserve"> Pesos </w:t>
            </w:r>
          </w:p>
          <w:p w14:paraId="1DE78D9F" w14:textId="77777777" w:rsidR="00A02AE0" w:rsidRDefault="00000000">
            <w:pPr>
              <w:spacing w:before="1" w:line="218" w:lineRule="atLeast"/>
              <w:ind w:left="4355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b/>
                <w:bCs/>
                <w:color w:val="FFFFFF"/>
                <w:sz w:val="18"/>
                <w:szCs w:val="18"/>
                <w:shd w:val="clear" w:color="auto" w:fill="761E28"/>
              </w:rPr>
              <w:t>Descripción</w:t>
            </w:r>
            <w:proofErr w:type="spellEnd"/>
            <w:r>
              <w:rPr>
                <w:rFonts w:ascii="Verdana" w:eastAsia="Verdana" w:hAnsi="Verdana" w:cs="Verdana"/>
                <w:b/>
                <w:bCs/>
                <w:color w:val="FFFFFF"/>
                <w:sz w:val="18"/>
                <w:szCs w:val="18"/>
                <w:shd w:val="clear" w:color="auto" w:fill="761E28"/>
              </w:rPr>
              <w:t xml:space="preserve">  </w:t>
            </w:r>
          </w:p>
        </w:tc>
      </w:tr>
    </w:tbl>
    <w:p w14:paraId="08DAC154" w14:textId="77777777" w:rsidR="00A02AE0" w:rsidRDefault="00000000">
      <w:pPr>
        <w:numPr>
          <w:ilvl w:val="0"/>
          <w:numId w:val="1"/>
        </w:numPr>
        <w:spacing w:before="31" w:line="218" w:lineRule="atLeast"/>
        <w:ind w:right="-200"/>
        <w:jc w:val="both"/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 w:eastAsia="Verdana" w:hAnsi="Verdana" w:cs="Verdana"/>
          <w:b/>
          <w:bCs/>
          <w:color w:val="FFFFFF"/>
          <w:sz w:val="18"/>
          <w:szCs w:val="18"/>
          <w:shd w:val="clear" w:color="auto" w:fill="000000"/>
        </w:rPr>
        <w:t>Analistas</w:t>
      </w:r>
      <w:proofErr w:type="spellEnd"/>
      <w:r>
        <w:rPr>
          <w:rFonts w:ascii="Verdana" w:eastAsia="Verdana" w:hAnsi="Verdana" w:cs="Verdana"/>
          <w:b/>
          <w:bCs/>
          <w:color w:val="FFFFFF"/>
          <w:sz w:val="18"/>
          <w:szCs w:val="18"/>
          <w:shd w:val="clear" w:color="auto" w:fill="000000"/>
        </w:rPr>
        <w:t xml:space="preserve">  </w:t>
      </w:r>
    </w:p>
    <w:p w14:paraId="4B377561" w14:textId="77777777" w:rsidR="00A02AE0" w:rsidRDefault="00000000">
      <w:pPr>
        <w:spacing w:before="1" w:line="224" w:lineRule="atLeast"/>
        <w:ind w:left="4532" w:right="4499" w:firstLine="65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bCs/>
          <w:color w:val="FFFFFF"/>
          <w:sz w:val="18"/>
          <w:szCs w:val="18"/>
          <w:shd w:val="clear" w:color="auto" w:fill="000000"/>
        </w:rPr>
        <w:t xml:space="preserve">1 </w:t>
      </w:r>
      <w:r>
        <w:rPr>
          <w:rFonts w:ascii="Verdana" w:eastAsia="Verdana" w:hAnsi="Verdana" w:cs="Verdana"/>
          <w:b/>
          <w:bCs/>
          <w:color w:val="000000"/>
          <w:sz w:val="18"/>
          <w:szCs w:val="18"/>
          <w:shd w:val="clear" w:color="auto" w:fill="CCCCCC"/>
        </w:rPr>
        <w:t xml:space="preserve">12 </w:t>
      </w:r>
    </w:p>
    <w:p w14:paraId="299ED71E" w14:textId="77777777" w:rsidR="00A02AE0" w:rsidRDefault="00000000">
      <w:pPr>
        <w:spacing w:line="175" w:lineRule="atLeast"/>
        <w:ind w:left="5351" w:right="2437"/>
        <w:jc w:val="center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bCs/>
          <w:color w:val="FFFFFF"/>
          <w:sz w:val="18"/>
          <w:szCs w:val="18"/>
          <w:shd w:val="clear" w:color="auto" w:fill="000000"/>
        </w:rPr>
        <w:t>Doc./</w:t>
      </w:r>
      <w:proofErr w:type="spellStart"/>
      <w:r>
        <w:rPr>
          <w:rFonts w:ascii="Verdana" w:eastAsia="Verdana" w:hAnsi="Verdana" w:cs="Verdana"/>
          <w:b/>
          <w:bCs/>
          <w:color w:val="FFFFFF"/>
          <w:sz w:val="18"/>
          <w:szCs w:val="18"/>
          <w:shd w:val="clear" w:color="auto" w:fill="000000"/>
        </w:rPr>
        <w:t>Informes</w:t>
      </w:r>
      <w:proofErr w:type="spellEnd"/>
      <w:r>
        <w:rPr>
          <w:rFonts w:ascii="Verdana" w:eastAsia="Verdana" w:hAnsi="Verdana" w:cs="Verdana"/>
          <w:b/>
          <w:bCs/>
          <w:color w:val="FFFFFF"/>
          <w:sz w:val="18"/>
          <w:szCs w:val="18"/>
          <w:shd w:val="clear" w:color="auto" w:fill="000000"/>
        </w:rPr>
        <w:t xml:space="preserve"> </w:t>
      </w:r>
      <w:r>
        <w:pict w14:anchorId="4A722AD2">
          <v:shape id="_x0000_s2050" type="#_x0000_t75" style="position:absolute;left:0;text-align:left;margin-left:95pt;margin-top:-1.7pt;width:405pt;height:282pt;z-index:-251658240;mso-position-horizontal-relative:page;mso-position-vertical-relative:text">
            <v:imagedata r:id="rId8" o:title=""/>
            <w10:wrap anchorx="page"/>
            <w10:anchorlock/>
          </v:shape>
        </w:pict>
      </w:r>
      <w:r>
        <w:rPr>
          <w:rFonts w:ascii="Verdana" w:eastAsia="Verdana" w:hAnsi="Verdana" w:cs="Verdana"/>
          <w:b/>
          <w:bCs/>
          <w:color w:val="000000"/>
          <w:sz w:val="18"/>
          <w:szCs w:val="18"/>
          <w:shd w:val="clear" w:color="auto" w:fill="CCCCCC"/>
        </w:rPr>
        <w:t xml:space="preserve">- </w:t>
      </w:r>
    </w:p>
    <w:p w14:paraId="4DAF5B4F" w14:textId="77777777" w:rsidR="00A02AE0" w:rsidRDefault="00000000">
      <w:pPr>
        <w:spacing w:line="218" w:lineRule="atLeast"/>
        <w:ind w:left="1443" w:right="-20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bCs/>
          <w:color w:val="000000"/>
          <w:sz w:val="18"/>
          <w:szCs w:val="18"/>
          <w:shd w:val="clear" w:color="auto" w:fill="CCCCCC"/>
        </w:rPr>
        <w:t xml:space="preserve">Total, Días de </w:t>
      </w:r>
      <w:proofErr w:type="spellStart"/>
      <w:r>
        <w:rPr>
          <w:rFonts w:ascii="Verdana" w:eastAsia="Verdana" w:hAnsi="Verdana" w:cs="Verdana"/>
          <w:b/>
          <w:bCs/>
          <w:color w:val="000000"/>
          <w:sz w:val="18"/>
          <w:szCs w:val="18"/>
          <w:shd w:val="clear" w:color="auto" w:fill="CCCCCC"/>
        </w:rPr>
        <w:t>Trabajo</w:t>
      </w:r>
      <w:proofErr w:type="spellEnd"/>
      <w:r>
        <w:rPr>
          <w:rFonts w:ascii="Verdana" w:eastAsia="Verdana" w:hAnsi="Verdana" w:cs="Verdana"/>
          <w:b/>
          <w:bCs/>
          <w:color w:val="000000"/>
          <w:sz w:val="18"/>
          <w:szCs w:val="18"/>
          <w:shd w:val="clear" w:color="auto" w:fill="CCCCCC"/>
        </w:rPr>
        <w:t xml:space="preserve"> </w:t>
      </w:r>
    </w:p>
    <w:p w14:paraId="5B4ED57E" w14:textId="77777777" w:rsidR="00A02AE0" w:rsidRDefault="00000000">
      <w:pPr>
        <w:spacing w:before="1" w:line="337" w:lineRule="atLeast"/>
        <w:ind w:left="7278" w:right="526" w:firstLine="31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bCs/>
          <w:color w:val="000000"/>
          <w:sz w:val="18"/>
          <w:szCs w:val="18"/>
          <w:shd w:val="clear" w:color="auto" w:fill="CCCCCC"/>
        </w:rPr>
        <w:t xml:space="preserve"> $                  -  </w:t>
      </w:r>
      <w:r>
        <w:rPr>
          <w:rFonts w:ascii="Verdana" w:eastAsia="Verdana" w:hAnsi="Verdana" w:cs="Verdana"/>
          <w:b/>
          <w:bCs/>
          <w:color w:val="000000"/>
          <w:sz w:val="18"/>
          <w:szCs w:val="18"/>
          <w:shd w:val="clear" w:color="auto" w:fill="E6E6E6"/>
        </w:rPr>
        <w:t xml:space="preserve"> $         350,</w:t>
      </w:r>
      <w:proofErr w:type="gramStart"/>
      <w:r>
        <w:rPr>
          <w:rFonts w:ascii="Verdana" w:eastAsia="Verdana" w:hAnsi="Verdana" w:cs="Verdana"/>
          <w:b/>
          <w:bCs/>
          <w:color w:val="000000"/>
          <w:sz w:val="18"/>
          <w:szCs w:val="18"/>
          <w:shd w:val="clear" w:color="auto" w:fill="E6E6E6"/>
        </w:rPr>
        <w:t xml:space="preserve">00 </w:t>
      </w:r>
      <w:r>
        <w:rPr>
          <w:rFonts w:ascii="Verdana" w:eastAsia="Verdana" w:hAnsi="Verdana" w:cs="Verdana"/>
          <w:b/>
          <w:bCs/>
          <w:color w:val="000000"/>
          <w:sz w:val="18"/>
          <w:szCs w:val="18"/>
          <w:shd w:val="clear" w:color="auto" w:fill="CCCCCC"/>
        </w:rPr>
        <w:t xml:space="preserve"> $</w:t>
      </w:r>
      <w:proofErr w:type="gramEnd"/>
      <w:r>
        <w:rPr>
          <w:rFonts w:ascii="Verdana" w:eastAsia="Verdana" w:hAnsi="Verdana" w:cs="Verdana"/>
          <w:b/>
          <w:bCs/>
          <w:color w:val="000000"/>
          <w:sz w:val="18"/>
          <w:szCs w:val="18"/>
          <w:shd w:val="clear" w:color="auto" w:fill="CCCCCC"/>
        </w:rPr>
        <w:t xml:space="preserve">   29.400,00  </w:t>
      </w:r>
    </w:p>
    <w:p w14:paraId="7A611CE9" w14:textId="77777777" w:rsidR="00A02AE0" w:rsidRPr="006D7F21" w:rsidRDefault="00000000">
      <w:pPr>
        <w:spacing w:line="175" w:lineRule="atLeast"/>
        <w:ind w:left="1131" w:right="5318"/>
        <w:jc w:val="center"/>
        <w:rPr>
          <w:rFonts w:ascii="Verdana" w:eastAsia="Verdana" w:hAnsi="Verdana" w:cs="Verdana"/>
          <w:sz w:val="18"/>
          <w:szCs w:val="18"/>
          <w:lang w:val="es-ES"/>
        </w:rPr>
      </w:pPr>
      <w:r w:rsidRPr="006D7F21">
        <w:rPr>
          <w:rFonts w:ascii="Verdana" w:eastAsia="Verdana" w:hAnsi="Verdana" w:cs="Verdana"/>
          <w:b/>
          <w:bCs/>
          <w:color w:val="000000"/>
          <w:sz w:val="18"/>
          <w:szCs w:val="18"/>
          <w:shd w:val="clear" w:color="auto" w:fill="E6E6E6"/>
          <w:lang w:val="es-ES"/>
        </w:rPr>
        <w:t xml:space="preserve">Horas de Trabajo Por Día de Trabajo </w:t>
      </w:r>
    </w:p>
    <w:p w14:paraId="7A9F0430" w14:textId="77777777" w:rsidR="00A02AE0" w:rsidRPr="006D7F21" w:rsidRDefault="00000000">
      <w:pPr>
        <w:spacing w:line="245" w:lineRule="atLeast"/>
        <w:ind w:left="4532" w:right="4499" w:firstLine="65"/>
        <w:rPr>
          <w:rFonts w:ascii="Verdana" w:eastAsia="Verdana" w:hAnsi="Verdana" w:cs="Verdana"/>
          <w:sz w:val="18"/>
          <w:szCs w:val="18"/>
          <w:lang w:val="es-ES"/>
        </w:rPr>
      </w:pPr>
      <w:r w:rsidRPr="006D7F21">
        <w:rPr>
          <w:rFonts w:ascii="Verdana" w:eastAsia="Verdana" w:hAnsi="Verdana" w:cs="Verdana"/>
          <w:b/>
          <w:bCs/>
          <w:color w:val="000000"/>
          <w:sz w:val="18"/>
          <w:szCs w:val="18"/>
          <w:shd w:val="clear" w:color="auto" w:fill="E6E6E6"/>
          <w:lang w:val="es-ES"/>
        </w:rPr>
        <w:t xml:space="preserve">7 </w:t>
      </w:r>
      <w:r w:rsidRPr="006D7F21">
        <w:rPr>
          <w:rFonts w:ascii="Verdana" w:eastAsia="Verdana" w:hAnsi="Verdana" w:cs="Verdana"/>
          <w:b/>
          <w:bCs/>
          <w:color w:val="000000"/>
          <w:sz w:val="18"/>
          <w:szCs w:val="18"/>
          <w:shd w:val="clear" w:color="auto" w:fill="CCCCCC"/>
          <w:lang w:val="es-ES"/>
        </w:rPr>
        <w:t xml:space="preserve">84 </w:t>
      </w:r>
    </w:p>
    <w:p w14:paraId="417094DB" w14:textId="77777777" w:rsidR="00A02AE0" w:rsidRDefault="00000000">
      <w:pPr>
        <w:spacing w:before="1" w:line="175" w:lineRule="atLeast"/>
        <w:ind w:left="5368" w:right="2456" w:firstLine="70"/>
        <w:rPr>
          <w:rFonts w:ascii="Verdana" w:eastAsia="Verdana" w:hAnsi="Verdana" w:cs="Verdana"/>
          <w:sz w:val="18"/>
          <w:szCs w:val="18"/>
        </w:rPr>
      </w:pPr>
      <w:r w:rsidRPr="006D7F21">
        <w:rPr>
          <w:rFonts w:ascii="Verdana" w:eastAsia="Verdana" w:hAnsi="Verdana" w:cs="Verdana"/>
          <w:b/>
          <w:bCs/>
          <w:color w:val="000000"/>
          <w:sz w:val="18"/>
          <w:szCs w:val="18"/>
          <w:shd w:val="clear" w:color="auto" w:fill="E6E6E6"/>
          <w:lang w:val="es-ES"/>
        </w:rPr>
        <w:t xml:space="preserve">Valor Hora T. </w:t>
      </w:r>
      <w:r w:rsidRPr="006D7F21">
        <w:rPr>
          <w:rFonts w:ascii="Verdana" w:eastAsia="Verdana" w:hAnsi="Verdana" w:cs="Verdana"/>
          <w:b/>
          <w:bCs/>
          <w:color w:val="000000"/>
          <w:sz w:val="18"/>
          <w:szCs w:val="18"/>
          <w:shd w:val="clear" w:color="auto" w:fill="CCCCCC"/>
          <w:lang w:val="es-ES"/>
        </w:rPr>
        <w:t xml:space="preserve">Valor Tot. </w:t>
      </w:r>
      <w:r>
        <w:rPr>
          <w:rFonts w:ascii="Verdana" w:eastAsia="Verdana" w:hAnsi="Verdana" w:cs="Verdana"/>
          <w:b/>
          <w:bCs/>
          <w:color w:val="000000"/>
          <w:sz w:val="18"/>
          <w:szCs w:val="18"/>
          <w:shd w:val="clear" w:color="auto" w:fill="CCCCCC"/>
        </w:rPr>
        <w:t xml:space="preserve">H/R </w:t>
      </w:r>
    </w:p>
    <w:p w14:paraId="170B734C" w14:textId="77777777" w:rsidR="00A02AE0" w:rsidRDefault="00000000">
      <w:pPr>
        <w:spacing w:line="218" w:lineRule="atLeast"/>
        <w:ind w:left="1344" w:right="-20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bCs/>
          <w:color w:val="000000"/>
          <w:sz w:val="18"/>
          <w:szCs w:val="18"/>
          <w:shd w:val="clear" w:color="auto" w:fill="CCCCCC"/>
        </w:rPr>
        <w:t xml:space="preserve">Total, Horas </w:t>
      </w:r>
      <w:proofErr w:type="spellStart"/>
      <w:r>
        <w:rPr>
          <w:rFonts w:ascii="Verdana" w:eastAsia="Verdana" w:hAnsi="Verdana" w:cs="Verdana"/>
          <w:b/>
          <w:bCs/>
          <w:color w:val="000000"/>
          <w:sz w:val="18"/>
          <w:szCs w:val="18"/>
          <w:shd w:val="clear" w:color="auto" w:fill="CCCCCC"/>
        </w:rPr>
        <w:t>Trabajadas</w:t>
      </w:r>
      <w:proofErr w:type="spellEnd"/>
      <w:r>
        <w:rPr>
          <w:rFonts w:ascii="Verdana" w:eastAsia="Verdana" w:hAnsi="Verdana" w:cs="Verdana"/>
          <w:b/>
          <w:bCs/>
          <w:color w:val="000000"/>
          <w:sz w:val="18"/>
          <w:szCs w:val="18"/>
          <w:shd w:val="clear" w:color="auto" w:fill="CCCCCC"/>
        </w:rPr>
        <w:t xml:space="preserve"> </w:t>
      </w:r>
    </w:p>
    <w:p w14:paraId="2D52E701" w14:textId="77777777" w:rsidR="00A02AE0" w:rsidRDefault="00000000">
      <w:pPr>
        <w:numPr>
          <w:ilvl w:val="0"/>
          <w:numId w:val="2"/>
        </w:numPr>
        <w:spacing w:before="452" w:line="218" w:lineRule="atLeast"/>
        <w:ind w:right="-200"/>
        <w:jc w:val="both"/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 w:eastAsia="Verdana" w:hAnsi="Verdana" w:cs="Verdana"/>
          <w:b/>
          <w:bCs/>
          <w:color w:val="FFFFFF"/>
          <w:sz w:val="18"/>
          <w:szCs w:val="18"/>
          <w:u w:val="single"/>
          <w:shd w:val="clear" w:color="auto" w:fill="000000"/>
        </w:rPr>
        <w:t>Analista</w:t>
      </w:r>
      <w:proofErr w:type="spellEnd"/>
      <w:r>
        <w:rPr>
          <w:rFonts w:ascii="Verdana" w:eastAsia="Verdana" w:hAnsi="Verdana" w:cs="Verdana"/>
          <w:b/>
          <w:bCs/>
          <w:color w:val="FFFFFF"/>
          <w:sz w:val="18"/>
          <w:szCs w:val="18"/>
          <w:u w:val="single"/>
          <w:shd w:val="clear" w:color="auto" w:fill="000000"/>
        </w:rPr>
        <w:t xml:space="preserve"> de </w:t>
      </w:r>
      <w:proofErr w:type="spellStart"/>
      <w:proofErr w:type="gramStart"/>
      <w:r>
        <w:rPr>
          <w:rFonts w:ascii="Verdana" w:eastAsia="Verdana" w:hAnsi="Verdana" w:cs="Verdana"/>
          <w:b/>
          <w:bCs/>
          <w:color w:val="FFFFFF"/>
          <w:sz w:val="18"/>
          <w:szCs w:val="18"/>
          <w:u w:val="single"/>
          <w:shd w:val="clear" w:color="auto" w:fill="000000"/>
        </w:rPr>
        <w:t>Compras</w:t>
      </w:r>
      <w:proofErr w:type="spellEnd"/>
      <w:r>
        <w:rPr>
          <w:rFonts w:ascii="Verdana" w:eastAsia="Verdana" w:hAnsi="Verdana" w:cs="Verdana"/>
          <w:b/>
          <w:bCs/>
          <w:color w:val="FFFFFF"/>
          <w:sz w:val="18"/>
          <w:szCs w:val="18"/>
          <w:u w:val="single"/>
          <w:shd w:val="clear" w:color="auto" w:fill="000000"/>
        </w:rPr>
        <w:t xml:space="preserve"> </w:t>
      </w:r>
      <w:r>
        <w:rPr>
          <w:rFonts w:ascii="Verdana" w:eastAsia="Verdana" w:hAnsi="Verdana" w:cs="Verdana"/>
          <w:b/>
          <w:bCs/>
          <w:color w:val="FFFFFF"/>
          <w:spacing w:val="897"/>
          <w:sz w:val="18"/>
          <w:szCs w:val="18"/>
          <w:u w:val="single"/>
          <w:shd w:val="clear" w:color="auto" w:fill="000000"/>
        </w:rPr>
        <w:t xml:space="preserve"> </w:t>
      </w:r>
      <w:r>
        <w:rPr>
          <w:rFonts w:ascii="Verdana" w:eastAsia="Verdana" w:hAnsi="Verdana" w:cs="Verdana"/>
          <w:b/>
          <w:bCs/>
          <w:color w:val="FFFFFF"/>
          <w:sz w:val="18"/>
          <w:szCs w:val="18"/>
          <w:u w:val="single"/>
          <w:shd w:val="clear" w:color="auto" w:fill="000000"/>
        </w:rPr>
        <w:t>1</w:t>
      </w:r>
      <w:proofErr w:type="gramEnd"/>
      <w:r>
        <w:rPr>
          <w:rFonts w:ascii="Verdana" w:eastAsia="Verdana" w:hAnsi="Verdana" w:cs="Verdana"/>
          <w:b/>
          <w:bCs/>
          <w:color w:val="FFFFFF"/>
          <w:sz w:val="18"/>
          <w:szCs w:val="18"/>
          <w:u w:val="single"/>
          <w:shd w:val="clear" w:color="auto" w:fill="000000"/>
        </w:rPr>
        <w:t xml:space="preserve"> </w:t>
      </w:r>
      <w:r>
        <w:rPr>
          <w:rFonts w:ascii="Verdana" w:eastAsia="Verdana" w:hAnsi="Verdana" w:cs="Verdana"/>
          <w:b/>
          <w:bCs/>
          <w:color w:val="FFFFFF"/>
          <w:spacing w:val="504"/>
          <w:sz w:val="18"/>
          <w:szCs w:val="18"/>
          <w:u w:val="single"/>
          <w:shd w:val="clear" w:color="auto" w:fill="000000"/>
        </w:rPr>
        <w:t xml:space="preserve"> </w:t>
      </w:r>
      <w:r>
        <w:rPr>
          <w:rFonts w:ascii="Verdana" w:eastAsia="Verdana" w:hAnsi="Verdana" w:cs="Verdana"/>
          <w:b/>
          <w:bCs/>
          <w:color w:val="FFFFFF"/>
          <w:sz w:val="18"/>
          <w:szCs w:val="18"/>
          <w:u w:val="single"/>
          <w:shd w:val="clear" w:color="auto" w:fill="000000"/>
        </w:rPr>
        <w:t>Doc./</w:t>
      </w:r>
      <w:proofErr w:type="spellStart"/>
      <w:r>
        <w:rPr>
          <w:rFonts w:ascii="Verdana" w:eastAsia="Verdana" w:hAnsi="Verdana" w:cs="Verdana"/>
          <w:b/>
          <w:bCs/>
          <w:color w:val="FFFFFF"/>
          <w:sz w:val="18"/>
          <w:szCs w:val="18"/>
          <w:u w:val="single"/>
          <w:shd w:val="clear" w:color="auto" w:fill="000000"/>
        </w:rPr>
        <w:t>Informes</w:t>
      </w:r>
      <w:proofErr w:type="spellEnd"/>
      <w:r>
        <w:rPr>
          <w:rFonts w:ascii="Verdana" w:eastAsia="Verdana" w:hAnsi="Verdana" w:cs="Verdana"/>
          <w:b/>
          <w:bCs/>
          <w:color w:val="FFFFFF"/>
          <w:sz w:val="18"/>
          <w:szCs w:val="18"/>
          <w:u w:val="single"/>
          <w:shd w:val="clear" w:color="auto" w:fill="000000"/>
        </w:rPr>
        <w:t xml:space="preserve"> </w:t>
      </w:r>
    </w:p>
    <w:p w14:paraId="6074D446" w14:textId="77777777" w:rsidR="00A02AE0" w:rsidRDefault="00000000">
      <w:pPr>
        <w:spacing w:before="36" w:line="300" w:lineRule="atLeast"/>
        <w:ind w:left="1131" w:right="530" w:firstLine="312"/>
        <w:jc w:val="both"/>
        <w:rPr>
          <w:rFonts w:ascii="Verdana" w:eastAsia="Verdana" w:hAnsi="Verdana" w:cs="Verdana"/>
          <w:sz w:val="18"/>
          <w:szCs w:val="18"/>
        </w:rPr>
      </w:pPr>
      <w:r w:rsidRPr="006D7F21">
        <w:rPr>
          <w:rFonts w:ascii="Verdana" w:eastAsia="Verdana" w:hAnsi="Verdana" w:cs="Verdana"/>
          <w:b/>
          <w:bCs/>
          <w:color w:val="000000"/>
          <w:sz w:val="18"/>
          <w:szCs w:val="18"/>
          <w:u w:val="single"/>
          <w:shd w:val="clear" w:color="auto" w:fill="CCCCCC"/>
          <w:lang w:val="es-ES"/>
        </w:rPr>
        <w:t xml:space="preserve">Total, Días de </w:t>
      </w:r>
      <w:proofErr w:type="gramStart"/>
      <w:r w:rsidRPr="006D7F21">
        <w:rPr>
          <w:rFonts w:ascii="Verdana" w:eastAsia="Verdana" w:hAnsi="Verdana" w:cs="Verdana"/>
          <w:b/>
          <w:bCs/>
          <w:color w:val="000000"/>
          <w:sz w:val="18"/>
          <w:szCs w:val="18"/>
          <w:u w:val="single"/>
          <w:shd w:val="clear" w:color="auto" w:fill="CCCCCC"/>
          <w:lang w:val="es-ES"/>
        </w:rPr>
        <w:t xml:space="preserve">Trabajo </w:t>
      </w:r>
      <w:r w:rsidRPr="006D7F21">
        <w:rPr>
          <w:rFonts w:ascii="Verdana" w:eastAsia="Verdana" w:hAnsi="Verdana" w:cs="Verdana"/>
          <w:b/>
          <w:bCs/>
          <w:color w:val="000000"/>
          <w:spacing w:val="813"/>
          <w:sz w:val="18"/>
          <w:szCs w:val="18"/>
          <w:u w:val="single"/>
          <w:shd w:val="clear" w:color="auto" w:fill="CCCCCC"/>
          <w:lang w:val="es-ES"/>
        </w:rPr>
        <w:t xml:space="preserve"> </w:t>
      </w:r>
      <w:r w:rsidRPr="006D7F21">
        <w:rPr>
          <w:rFonts w:ascii="Verdana" w:eastAsia="Verdana" w:hAnsi="Verdana" w:cs="Verdana"/>
          <w:b/>
          <w:bCs/>
          <w:color w:val="000000"/>
          <w:sz w:val="18"/>
          <w:szCs w:val="18"/>
          <w:u w:val="single"/>
          <w:shd w:val="clear" w:color="auto" w:fill="CCCCCC"/>
          <w:lang w:val="es-ES"/>
        </w:rPr>
        <w:t>4</w:t>
      </w:r>
      <w:proofErr w:type="gramEnd"/>
      <w:r w:rsidRPr="006D7F21">
        <w:rPr>
          <w:rFonts w:ascii="Verdana" w:eastAsia="Verdana" w:hAnsi="Verdana" w:cs="Verdana"/>
          <w:b/>
          <w:bCs/>
          <w:color w:val="000000"/>
          <w:sz w:val="18"/>
          <w:szCs w:val="18"/>
          <w:u w:val="single"/>
          <w:shd w:val="clear" w:color="auto" w:fill="CCCCCC"/>
          <w:lang w:val="es-ES"/>
        </w:rPr>
        <w:t xml:space="preserve"> </w:t>
      </w:r>
      <w:r w:rsidRPr="006D7F21">
        <w:rPr>
          <w:rFonts w:ascii="Verdana" w:eastAsia="Verdana" w:hAnsi="Verdana" w:cs="Verdana"/>
          <w:b/>
          <w:bCs/>
          <w:color w:val="000000"/>
          <w:spacing w:val="1209"/>
          <w:sz w:val="18"/>
          <w:szCs w:val="18"/>
          <w:u w:val="single"/>
          <w:shd w:val="clear" w:color="auto" w:fill="CCCCCC"/>
          <w:lang w:val="es-ES"/>
        </w:rPr>
        <w:t xml:space="preserve"> </w:t>
      </w:r>
      <w:r w:rsidRPr="006D7F21">
        <w:rPr>
          <w:rFonts w:ascii="Verdana" w:eastAsia="Verdana" w:hAnsi="Verdana" w:cs="Verdana"/>
          <w:b/>
          <w:bCs/>
          <w:color w:val="000000"/>
          <w:sz w:val="18"/>
          <w:szCs w:val="18"/>
          <w:u w:val="single"/>
          <w:shd w:val="clear" w:color="auto" w:fill="CCCCCC"/>
          <w:lang w:val="es-ES"/>
        </w:rPr>
        <w:t xml:space="preserve">- </w:t>
      </w:r>
      <w:r w:rsidRPr="006D7F21">
        <w:rPr>
          <w:rFonts w:ascii="Verdana" w:eastAsia="Verdana" w:hAnsi="Verdana" w:cs="Verdana"/>
          <w:b/>
          <w:bCs/>
          <w:color w:val="000000"/>
          <w:spacing w:val="1043"/>
          <w:sz w:val="18"/>
          <w:szCs w:val="18"/>
          <w:u w:val="single"/>
          <w:shd w:val="clear" w:color="auto" w:fill="CCCCCC"/>
          <w:lang w:val="es-ES"/>
        </w:rPr>
        <w:t xml:space="preserve"> </w:t>
      </w:r>
      <w:r w:rsidRPr="006D7F21">
        <w:rPr>
          <w:rFonts w:ascii="Verdana" w:eastAsia="Verdana" w:hAnsi="Verdana" w:cs="Verdana"/>
          <w:b/>
          <w:bCs/>
          <w:color w:val="000000"/>
          <w:sz w:val="18"/>
          <w:szCs w:val="18"/>
          <w:u w:val="single"/>
          <w:shd w:val="clear" w:color="auto" w:fill="CCCCCC"/>
          <w:lang w:val="es-ES"/>
        </w:rPr>
        <w:t xml:space="preserve">$                  -  </w:t>
      </w:r>
      <w:r w:rsidRPr="006D7F21">
        <w:rPr>
          <w:rFonts w:ascii="Verdana" w:eastAsia="Verdana" w:hAnsi="Verdana" w:cs="Verdana"/>
          <w:b/>
          <w:bCs/>
          <w:color w:val="000000"/>
          <w:sz w:val="18"/>
          <w:szCs w:val="18"/>
          <w:shd w:val="clear" w:color="auto" w:fill="E6E6E6"/>
          <w:lang w:val="es-ES"/>
        </w:rPr>
        <w:t xml:space="preserve">Horas de Trabajo Por Día de </w:t>
      </w:r>
      <w:r w:rsidRPr="006D7F21">
        <w:rPr>
          <w:rFonts w:ascii="Verdana" w:eastAsia="Verdana" w:hAnsi="Verdana" w:cs="Verdana"/>
          <w:b/>
          <w:bCs/>
          <w:color w:val="000000"/>
          <w:spacing w:val="506"/>
          <w:sz w:val="18"/>
          <w:szCs w:val="18"/>
          <w:shd w:val="clear" w:color="auto" w:fill="E6E6E6"/>
          <w:lang w:val="es-ES"/>
        </w:rPr>
        <w:t xml:space="preserve"> </w:t>
      </w:r>
      <w:r w:rsidRPr="006D7F21">
        <w:rPr>
          <w:rFonts w:ascii="Verdana" w:eastAsia="Verdana" w:hAnsi="Verdana" w:cs="Verdana"/>
          <w:b/>
          <w:bCs/>
          <w:color w:val="000000"/>
          <w:sz w:val="18"/>
          <w:szCs w:val="18"/>
          <w:shd w:val="clear" w:color="auto" w:fill="E6E6E6"/>
          <w:lang w:val="es-ES"/>
        </w:rPr>
        <w:t xml:space="preserve">7 </w:t>
      </w:r>
      <w:r w:rsidRPr="006D7F21">
        <w:rPr>
          <w:rFonts w:ascii="Verdana" w:eastAsia="Verdana" w:hAnsi="Verdana" w:cs="Verdana"/>
          <w:b/>
          <w:bCs/>
          <w:color w:val="000000"/>
          <w:spacing w:val="590"/>
          <w:sz w:val="18"/>
          <w:szCs w:val="18"/>
          <w:shd w:val="clear" w:color="auto" w:fill="E6E6E6"/>
          <w:lang w:val="es-ES"/>
        </w:rPr>
        <w:t xml:space="preserve"> </w:t>
      </w:r>
      <w:r w:rsidRPr="006D7F21">
        <w:rPr>
          <w:rFonts w:ascii="Verdana" w:eastAsia="Verdana" w:hAnsi="Verdana" w:cs="Verdana"/>
          <w:b/>
          <w:bCs/>
          <w:color w:val="000000"/>
          <w:sz w:val="18"/>
          <w:szCs w:val="18"/>
          <w:shd w:val="clear" w:color="auto" w:fill="E6E6E6"/>
          <w:lang w:val="es-ES"/>
        </w:rPr>
        <w:t xml:space="preserve">Valor Hora T. </w:t>
      </w:r>
      <w:r w:rsidRPr="006D7F21">
        <w:rPr>
          <w:rFonts w:ascii="Verdana" w:eastAsia="Verdana" w:hAnsi="Verdana" w:cs="Verdana"/>
          <w:b/>
          <w:bCs/>
          <w:color w:val="000000"/>
          <w:spacing w:val="391"/>
          <w:sz w:val="18"/>
          <w:szCs w:val="18"/>
          <w:shd w:val="clear" w:color="auto" w:fill="E6E6E6"/>
          <w:lang w:val="es-ES"/>
        </w:rPr>
        <w:t xml:space="preserve"> </w:t>
      </w:r>
      <w:r>
        <w:rPr>
          <w:rFonts w:ascii="Verdana" w:eastAsia="Verdana" w:hAnsi="Verdana" w:cs="Verdana"/>
          <w:b/>
          <w:bCs/>
          <w:color w:val="000000"/>
          <w:sz w:val="18"/>
          <w:szCs w:val="18"/>
          <w:shd w:val="clear" w:color="auto" w:fill="E6E6E6"/>
        </w:rPr>
        <w:t xml:space="preserve">$         350,00 </w:t>
      </w:r>
    </w:p>
    <w:p w14:paraId="7D006322" w14:textId="77777777" w:rsidR="00A02AE0" w:rsidRDefault="00000000">
      <w:pPr>
        <w:spacing w:before="1" w:line="218" w:lineRule="atLeast"/>
        <w:ind w:left="2163" w:right="-200"/>
        <w:jc w:val="both"/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 w:eastAsia="Verdana" w:hAnsi="Verdana" w:cs="Verdana"/>
          <w:b/>
          <w:bCs/>
          <w:color w:val="000000"/>
          <w:sz w:val="18"/>
          <w:szCs w:val="18"/>
          <w:u w:val="single"/>
          <w:shd w:val="clear" w:color="auto" w:fill="E6E6E6"/>
        </w:rPr>
        <w:t>Trabajo</w:t>
      </w:r>
      <w:proofErr w:type="spellEnd"/>
      <w:r>
        <w:rPr>
          <w:rFonts w:ascii="Verdana" w:eastAsia="Verdana" w:hAnsi="Verdana" w:cs="Verdana"/>
          <w:b/>
          <w:bCs/>
          <w:color w:val="000000"/>
          <w:sz w:val="18"/>
          <w:szCs w:val="18"/>
          <w:u w:val="single"/>
          <w:shd w:val="clear" w:color="auto" w:fill="E6E6E6"/>
        </w:rPr>
        <w:t xml:space="preserve"> </w:t>
      </w:r>
    </w:p>
    <w:p w14:paraId="12E80A2A" w14:textId="77777777" w:rsidR="00A02AE0" w:rsidRDefault="00000000">
      <w:pPr>
        <w:spacing w:before="82" w:line="218" w:lineRule="atLeast"/>
        <w:ind w:left="1344" w:right="-20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bCs/>
          <w:color w:val="000000"/>
          <w:sz w:val="18"/>
          <w:szCs w:val="18"/>
          <w:u w:val="single"/>
          <w:shd w:val="clear" w:color="auto" w:fill="CCCCCC"/>
        </w:rPr>
        <w:t xml:space="preserve">Total, Horas </w:t>
      </w:r>
      <w:proofErr w:type="spellStart"/>
      <w:proofErr w:type="gramStart"/>
      <w:r>
        <w:rPr>
          <w:rFonts w:ascii="Verdana" w:eastAsia="Verdana" w:hAnsi="Verdana" w:cs="Verdana"/>
          <w:b/>
          <w:bCs/>
          <w:color w:val="000000"/>
          <w:sz w:val="18"/>
          <w:szCs w:val="18"/>
          <w:u w:val="single"/>
          <w:shd w:val="clear" w:color="auto" w:fill="CCCCCC"/>
        </w:rPr>
        <w:t>Trabajadas</w:t>
      </w:r>
      <w:proofErr w:type="spellEnd"/>
      <w:r>
        <w:rPr>
          <w:rFonts w:ascii="Verdana" w:eastAsia="Verdana" w:hAnsi="Verdana" w:cs="Verdana"/>
          <w:b/>
          <w:bCs/>
          <w:color w:val="000000"/>
          <w:sz w:val="18"/>
          <w:szCs w:val="18"/>
          <w:u w:val="single"/>
          <w:shd w:val="clear" w:color="auto" w:fill="CCCCCC"/>
        </w:rPr>
        <w:t xml:space="preserve"> </w:t>
      </w:r>
      <w:r>
        <w:rPr>
          <w:rFonts w:ascii="Verdana" w:eastAsia="Verdana" w:hAnsi="Verdana" w:cs="Verdana"/>
          <w:b/>
          <w:bCs/>
          <w:color w:val="000000"/>
          <w:spacing w:val="650"/>
          <w:sz w:val="18"/>
          <w:szCs w:val="18"/>
          <w:u w:val="single"/>
          <w:shd w:val="clear" w:color="auto" w:fill="CCCCCC"/>
        </w:rPr>
        <w:t xml:space="preserve"> </w:t>
      </w:r>
      <w:r>
        <w:rPr>
          <w:rFonts w:ascii="Verdana" w:eastAsia="Verdana" w:hAnsi="Verdana" w:cs="Verdana"/>
          <w:b/>
          <w:bCs/>
          <w:color w:val="000000"/>
          <w:sz w:val="18"/>
          <w:szCs w:val="18"/>
          <w:u w:val="single"/>
          <w:shd w:val="clear" w:color="auto" w:fill="CCCCCC"/>
        </w:rPr>
        <w:t>28</w:t>
      </w:r>
      <w:proofErr w:type="gramEnd"/>
      <w:r>
        <w:rPr>
          <w:rFonts w:ascii="Verdana" w:eastAsia="Verdana" w:hAnsi="Verdana" w:cs="Verdana"/>
          <w:b/>
          <w:bCs/>
          <w:color w:val="000000"/>
          <w:sz w:val="18"/>
          <w:szCs w:val="18"/>
          <w:u w:val="single"/>
          <w:shd w:val="clear" w:color="auto" w:fill="CCCCCC"/>
        </w:rPr>
        <w:t xml:space="preserve"> </w:t>
      </w:r>
      <w:r>
        <w:rPr>
          <w:rFonts w:ascii="Verdana" w:eastAsia="Verdana" w:hAnsi="Verdana" w:cs="Verdana"/>
          <w:b/>
          <w:bCs/>
          <w:color w:val="000000"/>
          <w:spacing w:val="456"/>
          <w:sz w:val="18"/>
          <w:szCs w:val="18"/>
          <w:u w:val="single"/>
          <w:shd w:val="clear" w:color="auto" w:fill="CCCCCC"/>
        </w:rPr>
        <w:t xml:space="preserve"> </w:t>
      </w:r>
      <w:r>
        <w:rPr>
          <w:rFonts w:ascii="Verdana" w:eastAsia="Verdana" w:hAnsi="Verdana" w:cs="Verdana"/>
          <w:b/>
          <w:bCs/>
          <w:color w:val="000000"/>
          <w:sz w:val="18"/>
          <w:szCs w:val="18"/>
          <w:u w:val="single"/>
          <w:shd w:val="clear" w:color="auto" w:fill="CCCCCC"/>
        </w:rPr>
        <w:t>Valor Tot. H/</w:t>
      </w:r>
      <w:proofErr w:type="gramStart"/>
      <w:r>
        <w:rPr>
          <w:rFonts w:ascii="Verdana" w:eastAsia="Verdana" w:hAnsi="Verdana" w:cs="Verdana"/>
          <w:b/>
          <w:bCs/>
          <w:color w:val="000000"/>
          <w:sz w:val="18"/>
          <w:szCs w:val="18"/>
          <w:u w:val="single"/>
          <w:shd w:val="clear" w:color="auto" w:fill="CCCCCC"/>
        </w:rPr>
        <w:t xml:space="preserve">R </w:t>
      </w:r>
      <w:r>
        <w:rPr>
          <w:rFonts w:ascii="Verdana" w:eastAsia="Verdana" w:hAnsi="Verdana" w:cs="Verdana"/>
          <w:b/>
          <w:bCs/>
          <w:color w:val="000000"/>
          <w:spacing w:val="319"/>
          <w:sz w:val="18"/>
          <w:szCs w:val="18"/>
          <w:u w:val="single"/>
          <w:shd w:val="clear" w:color="auto" w:fill="CCCCCC"/>
        </w:rPr>
        <w:t xml:space="preserve"> </w:t>
      </w:r>
      <w:r>
        <w:rPr>
          <w:rFonts w:ascii="Verdana" w:eastAsia="Verdana" w:hAnsi="Verdana" w:cs="Verdana"/>
          <w:b/>
          <w:bCs/>
          <w:color w:val="000000"/>
          <w:sz w:val="18"/>
          <w:szCs w:val="18"/>
          <w:u w:val="single"/>
          <w:shd w:val="clear" w:color="auto" w:fill="CCCCCC"/>
        </w:rPr>
        <w:t>$</w:t>
      </w:r>
      <w:proofErr w:type="gramEnd"/>
      <w:r>
        <w:rPr>
          <w:rFonts w:ascii="Verdana" w:eastAsia="Verdana" w:hAnsi="Verdana" w:cs="Verdana"/>
          <w:b/>
          <w:bCs/>
          <w:color w:val="000000"/>
          <w:sz w:val="18"/>
          <w:szCs w:val="18"/>
          <w:u w:val="single"/>
          <w:shd w:val="clear" w:color="auto" w:fill="CCCCCC"/>
        </w:rPr>
        <w:t xml:space="preserve">      9.800,00 </w:t>
      </w:r>
    </w:p>
    <w:p w14:paraId="6ADA95A4" w14:textId="77777777" w:rsidR="00A02AE0" w:rsidRDefault="00000000">
      <w:pPr>
        <w:numPr>
          <w:ilvl w:val="0"/>
          <w:numId w:val="3"/>
        </w:numPr>
        <w:spacing w:before="452" w:line="218" w:lineRule="atLeast"/>
        <w:ind w:right="-200"/>
        <w:jc w:val="both"/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 w:eastAsia="Verdana" w:hAnsi="Verdana" w:cs="Verdana"/>
          <w:b/>
          <w:bCs/>
          <w:color w:val="FFFFFF"/>
          <w:sz w:val="18"/>
          <w:szCs w:val="18"/>
          <w:u w:val="single"/>
          <w:shd w:val="clear" w:color="auto" w:fill="000000"/>
        </w:rPr>
        <w:t>Técnicos</w:t>
      </w:r>
      <w:proofErr w:type="spellEnd"/>
      <w:r>
        <w:rPr>
          <w:rFonts w:ascii="Verdana" w:eastAsia="Verdana" w:hAnsi="Verdana" w:cs="Verdana"/>
          <w:b/>
          <w:bCs/>
          <w:color w:val="FFFFFF"/>
          <w:sz w:val="18"/>
          <w:szCs w:val="18"/>
          <w:u w:val="single"/>
          <w:shd w:val="clear" w:color="auto" w:fill="000000"/>
        </w:rPr>
        <w:t xml:space="preserve">  </w:t>
      </w:r>
      <w:r>
        <w:rPr>
          <w:rFonts w:ascii="Verdana" w:eastAsia="Verdana" w:hAnsi="Verdana" w:cs="Verdana"/>
          <w:b/>
          <w:bCs/>
          <w:color w:val="FFFFFF"/>
          <w:spacing w:val="2038"/>
          <w:sz w:val="18"/>
          <w:szCs w:val="18"/>
          <w:u w:val="single"/>
          <w:shd w:val="clear" w:color="auto" w:fill="000000"/>
        </w:rPr>
        <w:t xml:space="preserve"> </w:t>
      </w:r>
      <w:proofErr w:type="gramStart"/>
      <w:r>
        <w:rPr>
          <w:rFonts w:ascii="Verdana" w:eastAsia="Verdana" w:hAnsi="Verdana" w:cs="Verdana"/>
          <w:b/>
          <w:bCs/>
          <w:color w:val="FFFFFF"/>
          <w:sz w:val="18"/>
          <w:szCs w:val="18"/>
          <w:u w:val="single"/>
          <w:shd w:val="clear" w:color="auto" w:fill="000000"/>
        </w:rPr>
        <w:t xml:space="preserve">4 </w:t>
      </w:r>
      <w:r>
        <w:rPr>
          <w:rFonts w:ascii="Verdana" w:eastAsia="Verdana" w:hAnsi="Verdana" w:cs="Verdana"/>
          <w:b/>
          <w:bCs/>
          <w:color w:val="FFFFFF"/>
          <w:spacing w:val="607"/>
          <w:sz w:val="18"/>
          <w:szCs w:val="18"/>
          <w:u w:val="single"/>
          <w:shd w:val="clear" w:color="auto" w:fill="000000"/>
        </w:rPr>
        <w:t xml:space="preserve"> </w:t>
      </w:r>
      <w:proofErr w:type="spellStart"/>
      <w:r>
        <w:rPr>
          <w:rFonts w:ascii="Verdana" w:eastAsia="Verdana" w:hAnsi="Verdana" w:cs="Verdana"/>
          <w:b/>
          <w:bCs/>
          <w:color w:val="FFFFFF"/>
          <w:sz w:val="18"/>
          <w:szCs w:val="18"/>
          <w:u w:val="single"/>
          <w:shd w:val="clear" w:color="auto" w:fill="000000"/>
        </w:rPr>
        <w:t>Área</w:t>
      </w:r>
      <w:proofErr w:type="spellEnd"/>
      <w:proofErr w:type="gramEnd"/>
      <w:r>
        <w:rPr>
          <w:rFonts w:ascii="Verdana" w:eastAsia="Verdana" w:hAnsi="Verdana" w:cs="Verdana"/>
          <w:b/>
          <w:bCs/>
          <w:color w:val="FFFFFF"/>
          <w:sz w:val="18"/>
          <w:szCs w:val="18"/>
          <w:u w:val="single"/>
          <w:shd w:val="clear" w:color="auto" w:fill="000000"/>
        </w:rPr>
        <w:t xml:space="preserve"> Técnica </w:t>
      </w:r>
    </w:p>
    <w:p w14:paraId="5EABB11B" w14:textId="77777777" w:rsidR="00A02AE0" w:rsidRPr="006D7F21" w:rsidRDefault="00000000">
      <w:pPr>
        <w:spacing w:before="84" w:line="326" w:lineRule="atLeast"/>
        <w:ind w:left="1145" w:right="-200"/>
        <w:jc w:val="both"/>
        <w:rPr>
          <w:rFonts w:ascii="Verdana" w:eastAsia="Verdana" w:hAnsi="Verdana" w:cs="Verdana"/>
          <w:sz w:val="18"/>
          <w:szCs w:val="18"/>
          <w:lang w:val="es-ES"/>
        </w:rPr>
      </w:pPr>
      <w:r w:rsidRPr="006D7F21">
        <w:rPr>
          <w:rFonts w:ascii="Verdana" w:eastAsia="Verdana" w:hAnsi="Verdana" w:cs="Verdana"/>
          <w:b/>
          <w:bCs/>
          <w:color w:val="000000"/>
          <w:sz w:val="18"/>
          <w:szCs w:val="18"/>
          <w:shd w:val="clear" w:color="auto" w:fill="CCCCCC"/>
          <w:lang w:val="es-ES"/>
        </w:rPr>
        <w:t xml:space="preserve">Total, Días de Trabajo Por </w:t>
      </w:r>
      <w:proofErr w:type="gramStart"/>
      <w:r w:rsidRPr="006D7F21">
        <w:rPr>
          <w:rFonts w:ascii="Verdana" w:eastAsia="Verdana" w:hAnsi="Verdana" w:cs="Verdana"/>
          <w:b/>
          <w:bCs/>
          <w:color w:val="000000"/>
          <w:sz w:val="18"/>
          <w:szCs w:val="18"/>
          <w:shd w:val="clear" w:color="auto" w:fill="CCCCCC"/>
          <w:lang w:val="es-ES"/>
        </w:rPr>
        <w:t xml:space="preserve">4 </w:t>
      </w:r>
      <w:r w:rsidRPr="006D7F21">
        <w:rPr>
          <w:rFonts w:ascii="Verdana" w:eastAsia="Verdana" w:hAnsi="Verdana" w:cs="Verdana"/>
          <w:b/>
          <w:bCs/>
          <w:color w:val="000000"/>
          <w:spacing w:val="453"/>
          <w:sz w:val="18"/>
          <w:szCs w:val="18"/>
          <w:shd w:val="clear" w:color="auto" w:fill="CCCCCC"/>
          <w:lang w:val="es-ES"/>
        </w:rPr>
        <w:t xml:space="preserve"> </w:t>
      </w:r>
      <w:r w:rsidRPr="006D7F21">
        <w:rPr>
          <w:rFonts w:ascii="Verdana" w:eastAsia="Verdana" w:hAnsi="Verdana" w:cs="Verdana"/>
          <w:b/>
          <w:bCs/>
          <w:color w:val="000000"/>
          <w:sz w:val="18"/>
          <w:szCs w:val="18"/>
          <w:shd w:val="clear" w:color="auto" w:fill="CCCCCC"/>
          <w:lang w:val="es-ES"/>
        </w:rPr>
        <w:t>75</w:t>
      </w:r>
      <w:proofErr w:type="gramEnd"/>
      <w:r w:rsidRPr="006D7F21">
        <w:rPr>
          <w:rFonts w:ascii="Verdana" w:eastAsia="Verdana" w:hAnsi="Verdana" w:cs="Verdana"/>
          <w:b/>
          <w:bCs/>
          <w:color w:val="000000"/>
          <w:sz w:val="18"/>
          <w:szCs w:val="18"/>
          <w:shd w:val="clear" w:color="auto" w:fill="CCCCCC"/>
          <w:lang w:val="es-ES"/>
        </w:rPr>
        <w:t xml:space="preserve"> </w:t>
      </w:r>
      <w:r w:rsidRPr="006D7F21">
        <w:rPr>
          <w:rFonts w:ascii="Verdana" w:eastAsia="Verdana" w:hAnsi="Verdana" w:cs="Verdana"/>
          <w:b/>
          <w:bCs/>
          <w:color w:val="000000"/>
          <w:spacing w:val="1145"/>
          <w:sz w:val="18"/>
          <w:szCs w:val="18"/>
          <w:shd w:val="clear" w:color="auto" w:fill="CCCCCC"/>
          <w:lang w:val="es-ES"/>
        </w:rPr>
        <w:t xml:space="preserve"> </w:t>
      </w:r>
      <w:r w:rsidRPr="006D7F21">
        <w:rPr>
          <w:rFonts w:ascii="Verdana" w:eastAsia="Verdana" w:hAnsi="Verdana" w:cs="Verdana"/>
          <w:b/>
          <w:bCs/>
          <w:color w:val="000000"/>
          <w:sz w:val="18"/>
          <w:szCs w:val="18"/>
          <w:shd w:val="clear" w:color="auto" w:fill="CCCCCC"/>
          <w:lang w:val="es-ES"/>
        </w:rPr>
        <w:t xml:space="preserve">- </w:t>
      </w:r>
      <w:r w:rsidRPr="006D7F21">
        <w:rPr>
          <w:rFonts w:ascii="Verdana" w:eastAsia="Verdana" w:hAnsi="Verdana" w:cs="Verdana"/>
          <w:b/>
          <w:bCs/>
          <w:color w:val="000000"/>
          <w:spacing w:val="1043"/>
          <w:sz w:val="18"/>
          <w:szCs w:val="18"/>
          <w:shd w:val="clear" w:color="auto" w:fill="CCCCCC"/>
          <w:lang w:val="es-ES"/>
        </w:rPr>
        <w:t xml:space="preserve"> </w:t>
      </w:r>
      <w:r w:rsidRPr="006D7F21">
        <w:rPr>
          <w:rFonts w:ascii="Verdana" w:eastAsia="Verdana" w:hAnsi="Verdana" w:cs="Verdana"/>
          <w:b/>
          <w:bCs/>
          <w:color w:val="000000"/>
          <w:sz w:val="18"/>
          <w:szCs w:val="18"/>
          <w:shd w:val="clear" w:color="auto" w:fill="CCCCCC"/>
          <w:lang w:val="es-ES"/>
        </w:rPr>
        <w:t xml:space="preserve">$                  -  </w:t>
      </w:r>
    </w:p>
    <w:p w14:paraId="7BB654D0" w14:textId="77777777" w:rsidR="00A02AE0" w:rsidRPr="006D7F21" w:rsidRDefault="00000000">
      <w:pPr>
        <w:spacing w:before="1" w:line="218" w:lineRule="atLeast"/>
        <w:ind w:left="2115" w:right="-200"/>
        <w:jc w:val="both"/>
        <w:rPr>
          <w:rFonts w:ascii="Verdana" w:eastAsia="Verdana" w:hAnsi="Verdana" w:cs="Verdana"/>
          <w:sz w:val="18"/>
          <w:szCs w:val="18"/>
          <w:lang w:val="es-ES"/>
        </w:rPr>
      </w:pPr>
      <w:r w:rsidRPr="006D7F21">
        <w:rPr>
          <w:rFonts w:ascii="Verdana" w:eastAsia="Verdana" w:hAnsi="Verdana" w:cs="Verdana"/>
          <w:b/>
          <w:bCs/>
          <w:color w:val="000000"/>
          <w:sz w:val="18"/>
          <w:szCs w:val="18"/>
          <w:u w:val="single"/>
          <w:shd w:val="clear" w:color="auto" w:fill="CCCCCC"/>
          <w:lang w:val="es-ES"/>
        </w:rPr>
        <w:t xml:space="preserve">Técnicos </w:t>
      </w:r>
    </w:p>
    <w:p w14:paraId="1CE0A102" w14:textId="77777777" w:rsidR="00A02AE0" w:rsidRPr="006D7F21" w:rsidRDefault="00000000">
      <w:pPr>
        <w:spacing w:before="48" w:line="326" w:lineRule="atLeast"/>
        <w:ind w:left="1131" w:right="-200"/>
        <w:jc w:val="both"/>
        <w:rPr>
          <w:rFonts w:ascii="Verdana" w:eastAsia="Verdana" w:hAnsi="Verdana" w:cs="Verdana"/>
          <w:sz w:val="18"/>
          <w:szCs w:val="18"/>
          <w:lang w:val="es-ES"/>
        </w:rPr>
      </w:pPr>
      <w:r w:rsidRPr="006D7F21">
        <w:rPr>
          <w:rFonts w:ascii="Verdana" w:eastAsia="Verdana" w:hAnsi="Verdana" w:cs="Verdana"/>
          <w:b/>
          <w:bCs/>
          <w:color w:val="000000"/>
          <w:sz w:val="18"/>
          <w:szCs w:val="18"/>
          <w:shd w:val="clear" w:color="auto" w:fill="E6E6E6"/>
          <w:lang w:val="es-ES"/>
        </w:rPr>
        <w:t xml:space="preserve">Horas de Trabajo Por Día </w:t>
      </w:r>
      <w:proofErr w:type="gramStart"/>
      <w:r w:rsidRPr="006D7F21">
        <w:rPr>
          <w:rFonts w:ascii="Verdana" w:eastAsia="Verdana" w:hAnsi="Verdana" w:cs="Verdana"/>
          <w:b/>
          <w:bCs/>
          <w:color w:val="000000"/>
          <w:sz w:val="18"/>
          <w:szCs w:val="18"/>
          <w:shd w:val="clear" w:color="auto" w:fill="E6E6E6"/>
          <w:lang w:val="es-ES"/>
        </w:rPr>
        <w:t xml:space="preserve">de </w:t>
      </w:r>
      <w:r w:rsidRPr="006D7F21">
        <w:rPr>
          <w:rFonts w:ascii="Verdana" w:eastAsia="Verdana" w:hAnsi="Verdana" w:cs="Verdana"/>
          <w:b/>
          <w:bCs/>
          <w:color w:val="000000"/>
          <w:spacing w:val="506"/>
          <w:sz w:val="18"/>
          <w:szCs w:val="18"/>
          <w:shd w:val="clear" w:color="auto" w:fill="E6E6E6"/>
          <w:lang w:val="es-ES"/>
        </w:rPr>
        <w:t xml:space="preserve"> </w:t>
      </w:r>
      <w:r w:rsidRPr="006D7F21">
        <w:rPr>
          <w:rFonts w:ascii="Verdana" w:eastAsia="Verdana" w:hAnsi="Verdana" w:cs="Verdana"/>
          <w:b/>
          <w:bCs/>
          <w:color w:val="000000"/>
          <w:sz w:val="18"/>
          <w:szCs w:val="18"/>
          <w:shd w:val="clear" w:color="auto" w:fill="E6E6E6"/>
          <w:lang w:val="es-ES"/>
        </w:rPr>
        <w:t>7</w:t>
      </w:r>
      <w:proofErr w:type="gramEnd"/>
      <w:r w:rsidRPr="006D7F21">
        <w:rPr>
          <w:rFonts w:ascii="Verdana" w:eastAsia="Verdana" w:hAnsi="Verdana" w:cs="Verdana"/>
          <w:b/>
          <w:bCs/>
          <w:color w:val="000000"/>
          <w:sz w:val="18"/>
          <w:szCs w:val="18"/>
          <w:shd w:val="clear" w:color="auto" w:fill="E6E6E6"/>
          <w:lang w:val="es-ES"/>
        </w:rPr>
        <w:t xml:space="preserve"> </w:t>
      </w:r>
      <w:r w:rsidRPr="006D7F21">
        <w:rPr>
          <w:rFonts w:ascii="Verdana" w:eastAsia="Verdana" w:hAnsi="Verdana" w:cs="Verdana"/>
          <w:b/>
          <w:bCs/>
          <w:color w:val="000000"/>
          <w:spacing w:val="590"/>
          <w:sz w:val="18"/>
          <w:szCs w:val="18"/>
          <w:shd w:val="clear" w:color="auto" w:fill="E6E6E6"/>
          <w:lang w:val="es-ES"/>
        </w:rPr>
        <w:t xml:space="preserve"> </w:t>
      </w:r>
      <w:r w:rsidRPr="006D7F21">
        <w:rPr>
          <w:rFonts w:ascii="Verdana" w:eastAsia="Verdana" w:hAnsi="Verdana" w:cs="Verdana"/>
          <w:b/>
          <w:bCs/>
          <w:color w:val="000000"/>
          <w:sz w:val="18"/>
          <w:szCs w:val="18"/>
          <w:shd w:val="clear" w:color="auto" w:fill="E6E6E6"/>
          <w:lang w:val="es-ES"/>
        </w:rPr>
        <w:t xml:space="preserve">Valor Hora T. </w:t>
      </w:r>
      <w:r w:rsidRPr="006D7F21">
        <w:rPr>
          <w:rFonts w:ascii="Verdana" w:eastAsia="Verdana" w:hAnsi="Verdana" w:cs="Verdana"/>
          <w:b/>
          <w:bCs/>
          <w:color w:val="000000"/>
          <w:spacing w:val="391"/>
          <w:sz w:val="18"/>
          <w:szCs w:val="18"/>
          <w:shd w:val="clear" w:color="auto" w:fill="E6E6E6"/>
          <w:lang w:val="es-ES"/>
        </w:rPr>
        <w:t xml:space="preserve"> </w:t>
      </w:r>
      <w:r w:rsidRPr="006D7F21">
        <w:rPr>
          <w:rFonts w:ascii="Verdana" w:eastAsia="Verdana" w:hAnsi="Verdana" w:cs="Verdana"/>
          <w:b/>
          <w:bCs/>
          <w:color w:val="000000"/>
          <w:sz w:val="18"/>
          <w:szCs w:val="18"/>
          <w:shd w:val="clear" w:color="auto" w:fill="E6E6E6"/>
          <w:lang w:val="es-ES"/>
        </w:rPr>
        <w:t xml:space="preserve">$         240,00 </w:t>
      </w:r>
    </w:p>
    <w:p w14:paraId="708D7D80" w14:textId="77777777" w:rsidR="00A02AE0" w:rsidRPr="006D7F21" w:rsidRDefault="00000000">
      <w:pPr>
        <w:spacing w:before="1" w:line="218" w:lineRule="atLeast"/>
        <w:ind w:left="2163" w:right="-200"/>
        <w:jc w:val="both"/>
        <w:rPr>
          <w:rFonts w:ascii="Verdana" w:eastAsia="Verdana" w:hAnsi="Verdana" w:cs="Verdana"/>
          <w:sz w:val="18"/>
          <w:szCs w:val="18"/>
          <w:lang w:val="es-ES"/>
        </w:rPr>
      </w:pPr>
      <w:r w:rsidRPr="006D7F21">
        <w:rPr>
          <w:rFonts w:ascii="Verdana" w:eastAsia="Verdana" w:hAnsi="Verdana" w:cs="Verdana"/>
          <w:b/>
          <w:bCs/>
          <w:color w:val="000000"/>
          <w:sz w:val="18"/>
          <w:szCs w:val="18"/>
          <w:u w:val="single"/>
          <w:shd w:val="clear" w:color="auto" w:fill="E6E6E6"/>
          <w:lang w:val="es-ES"/>
        </w:rPr>
        <w:t xml:space="preserve">Trabajo </w:t>
      </w:r>
    </w:p>
    <w:p w14:paraId="7F14850B" w14:textId="77777777" w:rsidR="00A02AE0" w:rsidRPr="006D7F21" w:rsidRDefault="00000000" w:rsidP="006D7F21">
      <w:pPr>
        <w:spacing w:line="335" w:lineRule="atLeast"/>
        <w:ind w:left="881" w:right="584" w:firstLine="463"/>
        <w:jc w:val="both"/>
        <w:rPr>
          <w:rFonts w:ascii="Verdana" w:eastAsia="Verdana" w:hAnsi="Verdana" w:cs="Verdana"/>
          <w:sz w:val="18"/>
          <w:szCs w:val="18"/>
          <w:lang w:val="es-ES"/>
        </w:rPr>
      </w:pPr>
      <w:r w:rsidRPr="006D7F21">
        <w:rPr>
          <w:rFonts w:ascii="Verdana" w:eastAsia="Verdana" w:hAnsi="Verdana" w:cs="Verdana"/>
          <w:b/>
          <w:bCs/>
          <w:color w:val="000000"/>
          <w:sz w:val="18"/>
          <w:szCs w:val="18"/>
          <w:u w:val="single"/>
          <w:shd w:val="clear" w:color="auto" w:fill="CCCCCC"/>
          <w:lang w:val="es-ES"/>
        </w:rPr>
        <w:t xml:space="preserve">Total, Horas </w:t>
      </w:r>
      <w:proofErr w:type="gramStart"/>
      <w:r w:rsidRPr="006D7F21">
        <w:rPr>
          <w:rFonts w:ascii="Verdana" w:eastAsia="Verdana" w:hAnsi="Verdana" w:cs="Verdana"/>
          <w:b/>
          <w:bCs/>
          <w:color w:val="000000"/>
          <w:sz w:val="18"/>
          <w:szCs w:val="18"/>
          <w:u w:val="single"/>
          <w:shd w:val="clear" w:color="auto" w:fill="CCCCCC"/>
          <w:lang w:val="es-ES"/>
        </w:rPr>
        <w:t xml:space="preserve">Trabajadas </w:t>
      </w:r>
      <w:r w:rsidRPr="006D7F21">
        <w:rPr>
          <w:rFonts w:ascii="Verdana" w:eastAsia="Verdana" w:hAnsi="Verdana" w:cs="Verdana"/>
          <w:b/>
          <w:bCs/>
          <w:color w:val="000000"/>
          <w:spacing w:val="491"/>
          <w:sz w:val="18"/>
          <w:szCs w:val="18"/>
          <w:u w:val="single"/>
          <w:shd w:val="clear" w:color="auto" w:fill="CCCCCC"/>
          <w:lang w:val="es-ES"/>
        </w:rPr>
        <w:t xml:space="preserve"> </w:t>
      </w:r>
      <w:r w:rsidRPr="006D7F21">
        <w:rPr>
          <w:rFonts w:ascii="Verdana" w:eastAsia="Verdana" w:hAnsi="Verdana" w:cs="Verdana"/>
          <w:b/>
          <w:bCs/>
          <w:color w:val="000000"/>
          <w:sz w:val="18"/>
          <w:szCs w:val="18"/>
          <w:u w:val="single"/>
          <w:shd w:val="clear" w:color="auto" w:fill="CCCCCC"/>
          <w:lang w:val="es-ES"/>
        </w:rPr>
        <w:t>2.100</w:t>
      </w:r>
      <w:proofErr w:type="gramEnd"/>
      <w:r w:rsidRPr="006D7F21">
        <w:rPr>
          <w:rFonts w:ascii="Verdana" w:eastAsia="Verdana" w:hAnsi="Verdana" w:cs="Verdana"/>
          <w:b/>
          <w:bCs/>
          <w:color w:val="000000"/>
          <w:sz w:val="18"/>
          <w:szCs w:val="18"/>
          <w:u w:val="single"/>
          <w:shd w:val="clear" w:color="auto" w:fill="CCCCCC"/>
          <w:lang w:val="es-ES"/>
        </w:rPr>
        <w:t xml:space="preserve"> </w:t>
      </w:r>
      <w:r w:rsidRPr="006D7F21">
        <w:rPr>
          <w:rFonts w:ascii="Verdana" w:eastAsia="Verdana" w:hAnsi="Verdana" w:cs="Verdana"/>
          <w:b/>
          <w:bCs/>
          <w:color w:val="000000"/>
          <w:spacing w:val="295"/>
          <w:sz w:val="18"/>
          <w:szCs w:val="18"/>
          <w:u w:val="single"/>
          <w:shd w:val="clear" w:color="auto" w:fill="CCCCCC"/>
          <w:lang w:val="es-ES"/>
        </w:rPr>
        <w:t xml:space="preserve"> </w:t>
      </w:r>
      <w:r w:rsidRPr="006D7F21">
        <w:rPr>
          <w:rFonts w:ascii="Verdana" w:eastAsia="Verdana" w:hAnsi="Verdana" w:cs="Verdana"/>
          <w:b/>
          <w:bCs/>
          <w:color w:val="000000"/>
          <w:sz w:val="18"/>
          <w:szCs w:val="18"/>
          <w:u w:val="single"/>
          <w:shd w:val="clear" w:color="auto" w:fill="CCCCCC"/>
          <w:lang w:val="es-ES"/>
        </w:rPr>
        <w:t>Valor Tot. H/</w:t>
      </w:r>
      <w:proofErr w:type="gramStart"/>
      <w:r w:rsidRPr="006D7F21">
        <w:rPr>
          <w:rFonts w:ascii="Verdana" w:eastAsia="Verdana" w:hAnsi="Verdana" w:cs="Verdana"/>
          <w:b/>
          <w:bCs/>
          <w:color w:val="000000"/>
          <w:sz w:val="18"/>
          <w:szCs w:val="18"/>
          <w:u w:val="single"/>
          <w:shd w:val="clear" w:color="auto" w:fill="CCCCCC"/>
          <w:lang w:val="es-ES"/>
        </w:rPr>
        <w:t xml:space="preserve">R </w:t>
      </w:r>
      <w:r w:rsidRPr="006D7F21">
        <w:rPr>
          <w:rFonts w:ascii="Verdana" w:eastAsia="Verdana" w:hAnsi="Verdana" w:cs="Verdana"/>
          <w:b/>
          <w:bCs/>
          <w:color w:val="000000"/>
          <w:spacing w:val="345"/>
          <w:sz w:val="18"/>
          <w:szCs w:val="18"/>
          <w:u w:val="single"/>
          <w:shd w:val="clear" w:color="auto" w:fill="CCCCCC"/>
          <w:lang w:val="es-ES"/>
        </w:rPr>
        <w:t xml:space="preserve"> </w:t>
      </w:r>
      <w:r w:rsidRPr="006D7F21">
        <w:rPr>
          <w:rFonts w:ascii="Verdana" w:eastAsia="Verdana" w:hAnsi="Verdana" w:cs="Verdana"/>
          <w:b/>
          <w:bCs/>
          <w:color w:val="000000"/>
          <w:sz w:val="18"/>
          <w:szCs w:val="18"/>
          <w:u w:val="single"/>
          <w:shd w:val="clear" w:color="auto" w:fill="CCCCCC"/>
          <w:lang w:val="es-ES"/>
        </w:rPr>
        <w:t>$</w:t>
      </w:r>
      <w:proofErr w:type="gramEnd"/>
      <w:r w:rsidRPr="006D7F21">
        <w:rPr>
          <w:rFonts w:ascii="Verdana" w:eastAsia="Verdana" w:hAnsi="Verdana" w:cs="Verdana"/>
          <w:b/>
          <w:bCs/>
          <w:color w:val="000000"/>
          <w:sz w:val="18"/>
          <w:szCs w:val="18"/>
          <w:u w:val="single"/>
          <w:shd w:val="clear" w:color="auto" w:fill="CCCCCC"/>
          <w:lang w:val="es-ES"/>
        </w:rPr>
        <w:t xml:space="preserve"> 504.000,00 </w:t>
      </w:r>
      <w:r w:rsidRPr="006D7F21">
        <w:rPr>
          <w:rFonts w:ascii="Verdana" w:eastAsia="Verdana" w:hAnsi="Verdana" w:cs="Verdana"/>
          <w:b/>
          <w:bCs/>
          <w:color w:val="FFFFFF"/>
          <w:sz w:val="18"/>
          <w:szCs w:val="18"/>
          <w:shd w:val="clear" w:color="auto" w:fill="000000"/>
          <w:lang w:val="es-ES"/>
        </w:rPr>
        <w:t xml:space="preserve">Costo total de los recursos </w:t>
      </w:r>
      <w:r w:rsidRPr="006D7F21">
        <w:rPr>
          <w:rFonts w:ascii="Verdana" w:eastAsia="Verdana" w:hAnsi="Verdana" w:cs="Verdana"/>
          <w:b/>
          <w:bCs/>
          <w:color w:val="FFFFFF"/>
          <w:spacing w:val="3607"/>
          <w:sz w:val="18"/>
          <w:szCs w:val="18"/>
          <w:shd w:val="clear" w:color="auto" w:fill="000000"/>
          <w:lang w:val="es-ES"/>
        </w:rPr>
        <w:t xml:space="preserve"> </w:t>
      </w:r>
      <w:r w:rsidRPr="006D7F21">
        <w:rPr>
          <w:rFonts w:ascii="Verdana" w:eastAsia="Verdana" w:hAnsi="Verdana" w:cs="Verdana"/>
          <w:b/>
          <w:bCs/>
          <w:color w:val="FFFFFF"/>
          <w:sz w:val="18"/>
          <w:szCs w:val="18"/>
          <w:shd w:val="clear" w:color="auto" w:fill="000000"/>
          <w:lang w:val="es-ES"/>
        </w:rPr>
        <w:t xml:space="preserve">$ 543.200,00 </w:t>
      </w:r>
    </w:p>
    <w:p w14:paraId="5140E66A" w14:textId="77777777" w:rsidR="00A02AE0" w:rsidRPr="006D7F21" w:rsidRDefault="00000000" w:rsidP="006D7F21">
      <w:pPr>
        <w:spacing w:line="341" w:lineRule="atLeast"/>
        <w:ind w:right="-200"/>
        <w:jc w:val="both"/>
        <w:rPr>
          <w:rFonts w:ascii="Verdana" w:eastAsia="Verdana" w:hAnsi="Verdana" w:cs="Verdana"/>
          <w:sz w:val="28"/>
          <w:szCs w:val="28"/>
          <w:lang w:val="es-ES"/>
        </w:rPr>
      </w:pPr>
      <w:r w:rsidRPr="006D7F21">
        <w:rPr>
          <w:rFonts w:ascii="Verdana" w:eastAsia="Verdana" w:hAnsi="Verdana" w:cs="Verdana"/>
          <w:b/>
          <w:bCs/>
          <w:color w:val="808080"/>
          <w:sz w:val="28"/>
          <w:szCs w:val="28"/>
          <w:u w:val="single"/>
          <w:lang w:val="es-ES"/>
        </w:rPr>
        <w:t>Insumos y Equipamiento</w:t>
      </w:r>
      <w:r w:rsidRPr="006D7F21">
        <w:rPr>
          <w:rFonts w:ascii="Verdana" w:eastAsia="Verdana" w:hAnsi="Verdana" w:cs="Verdana"/>
          <w:b/>
          <w:bCs/>
          <w:color w:val="808080"/>
          <w:sz w:val="28"/>
          <w:szCs w:val="28"/>
          <w:lang w:val="es-ES"/>
        </w:rPr>
        <w:t xml:space="preserve"> </w:t>
      </w:r>
    </w:p>
    <w:p w14:paraId="41D44E3E" w14:textId="77777777" w:rsidR="00A02AE0" w:rsidRPr="006D7F21" w:rsidRDefault="00000000">
      <w:pPr>
        <w:spacing w:before="192" w:line="218" w:lineRule="atLeast"/>
        <w:ind w:left="4801" w:right="-200"/>
        <w:jc w:val="both"/>
        <w:rPr>
          <w:rFonts w:ascii="Verdana" w:eastAsia="Verdana" w:hAnsi="Verdana" w:cs="Verdana"/>
          <w:sz w:val="18"/>
          <w:szCs w:val="18"/>
          <w:lang w:val="es-ES"/>
        </w:rPr>
      </w:pPr>
      <w:r w:rsidRPr="006D7F21">
        <w:rPr>
          <w:rFonts w:ascii="Verdana" w:eastAsia="Verdana" w:hAnsi="Verdana" w:cs="Verdana"/>
          <w:b/>
          <w:bCs/>
          <w:color w:val="FFFFFF"/>
          <w:sz w:val="18"/>
          <w:szCs w:val="18"/>
          <w:shd w:val="clear" w:color="auto" w:fill="7F212B"/>
          <w:lang w:val="es-ES"/>
        </w:rPr>
        <w:t xml:space="preserve">Precio </w:t>
      </w:r>
      <w:r>
        <w:pict w14:anchorId="18E18751">
          <v:shape id="_x0000_s2051" type="#_x0000_t75" style="position:absolute;left:0;text-align:left;margin-left:120pt;margin-top:-2.65pt;width:366pt;height:220pt;z-index:-251657216;mso-position-horizontal-relative:page;mso-position-vertical-relative:text">
            <v:imagedata r:id="rId9" o:title=""/>
            <w10:wrap anchorx="page"/>
            <w10:anchorlock/>
          </v:shape>
        </w:pict>
      </w:r>
    </w:p>
    <w:p w14:paraId="08CA8348" w14:textId="77777777" w:rsidR="00A02AE0" w:rsidRPr="006D7F21" w:rsidRDefault="00000000" w:rsidP="006D7F21">
      <w:pPr>
        <w:spacing w:before="1"/>
        <w:ind w:left="1371" w:right="-200"/>
        <w:jc w:val="both"/>
        <w:rPr>
          <w:rFonts w:ascii="Verdana" w:eastAsia="Verdana" w:hAnsi="Verdana" w:cs="Verdana"/>
          <w:sz w:val="18"/>
          <w:szCs w:val="18"/>
          <w:lang w:val="es-ES"/>
        </w:rPr>
      </w:pPr>
      <w:proofErr w:type="gramStart"/>
      <w:r w:rsidRPr="006D7F21">
        <w:rPr>
          <w:rFonts w:ascii="Verdana" w:eastAsia="Verdana" w:hAnsi="Verdana" w:cs="Verdana"/>
          <w:b/>
          <w:bCs/>
          <w:color w:val="FFFFFF"/>
          <w:sz w:val="18"/>
          <w:szCs w:val="18"/>
          <w:shd w:val="clear" w:color="auto" w:fill="7F212B"/>
          <w:lang w:val="es-ES"/>
        </w:rPr>
        <w:t xml:space="preserve">Descripción </w:t>
      </w:r>
      <w:r w:rsidRPr="006D7F21">
        <w:rPr>
          <w:rFonts w:ascii="Verdana" w:eastAsia="Verdana" w:hAnsi="Verdana" w:cs="Verdana"/>
          <w:b/>
          <w:bCs/>
          <w:color w:val="FFFFFF"/>
          <w:spacing w:val="1092"/>
          <w:sz w:val="18"/>
          <w:szCs w:val="18"/>
          <w:shd w:val="clear" w:color="auto" w:fill="7F212B"/>
          <w:lang w:val="es-ES"/>
        </w:rPr>
        <w:t xml:space="preserve"> </w:t>
      </w:r>
      <w:r w:rsidRPr="006D7F21">
        <w:rPr>
          <w:rFonts w:ascii="Verdana" w:eastAsia="Verdana" w:hAnsi="Verdana" w:cs="Verdana"/>
          <w:b/>
          <w:bCs/>
          <w:color w:val="FFFFFF"/>
          <w:sz w:val="18"/>
          <w:szCs w:val="18"/>
          <w:shd w:val="clear" w:color="auto" w:fill="7F212B"/>
          <w:lang w:val="es-ES"/>
        </w:rPr>
        <w:t>Cantidad</w:t>
      </w:r>
      <w:proofErr w:type="gramEnd"/>
      <w:r w:rsidRPr="006D7F21">
        <w:rPr>
          <w:rFonts w:ascii="Verdana" w:eastAsia="Verdana" w:hAnsi="Verdana" w:cs="Verdana"/>
          <w:b/>
          <w:bCs/>
          <w:color w:val="FFFFFF"/>
          <w:sz w:val="18"/>
          <w:szCs w:val="18"/>
          <w:shd w:val="clear" w:color="auto" w:fill="7F212B"/>
          <w:lang w:val="es-ES"/>
        </w:rPr>
        <w:t xml:space="preserve"> </w:t>
      </w:r>
      <w:r w:rsidRPr="006D7F21">
        <w:rPr>
          <w:rFonts w:ascii="Verdana" w:eastAsia="Verdana" w:hAnsi="Verdana" w:cs="Verdana"/>
          <w:b/>
          <w:bCs/>
          <w:color w:val="FFFFFF"/>
          <w:spacing w:val="1639"/>
          <w:sz w:val="18"/>
          <w:szCs w:val="18"/>
          <w:shd w:val="clear" w:color="auto" w:fill="7F212B"/>
          <w:lang w:val="es-ES"/>
        </w:rPr>
        <w:t xml:space="preserve"> </w:t>
      </w:r>
      <w:r w:rsidRPr="006D7F21">
        <w:rPr>
          <w:rFonts w:ascii="Verdana" w:eastAsia="Verdana" w:hAnsi="Verdana" w:cs="Verdana"/>
          <w:b/>
          <w:bCs/>
          <w:color w:val="FFFFFF"/>
          <w:sz w:val="18"/>
          <w:szCs w:val="18"/>
          <w:shd w:val="clear" w:color="auto" w:fill="7F212B"/>
          <w:lang w:val="es-ES"/>
        </w:rPr>
        <w:t xml:space="preserve">Precio Total </w:t>
      </w:r>
    </w:p>
    <w:p w14:paraId="5C1B2411" w14:textId="77777777" w:rsidR="00A02AE0" w:rsidRPr="006D7F21" w:rsidRDefault="00000000" w:rsidP="006D7F21">
      <w:pPr>
        <w:spacing w:before="1"/>
        <w:ind w:left="4801" w:right="-200"/>
        <w:jc w:val="both"/>
        <w:rPr>
          <w:rFonts w:ascii="Verdana" w:eastAsia="Verdana" w:hAnsi="Verdana" w:cs="Verdana"/>
          <w:sz w:val="18"/>
          <w:szCs w:val="18"/>
          <w:lang w:val="es-ES"/>
        </w:rPr>
      </w:pPr>
      <w:r w:rsidRPr="006D7F21">
        <w:rPr>
          <w:rFonts w:ascii="Verdana" w:eastAsia="Verdana" w:hAnsi="Verdana" w:cs="Verdana"/>
          <w:b/>
          <w:bCs/>
          <w:color w:val="FFFFFF"/>
          <w:sz w:val="18"/>
          <w:szCs w:val="18"/>
          <w:u w:val="single"/>
          <w:shd w:val="clear" w:color="auto" w:fill="7F212B"/>
          <w:lang w:val="es-ES"/>
        </w:rPr>
        <w:t xml:space="preserve">Unitario </w:t>
      </w:r>
    </w:p>
    <w:p w14:paraId="184381E3" w14:textId="77777777" w:rsidR="00A02AE0" w:rsidRPr="006D7F21" w:rsidRDefault="00000000" w:rsidP="006D7F21">
      <w:pPr>
        <w:spacing w:before="36"/>
        <w:ind w:left="1371" w:right="-200"/>
        <w:jc w:val="both"/>
        <w:rPr>
          <w:rFonts w:ascii="Verdana" w:eastAsia="Verdana" w:hAnsi="Verdana" w:cs="Verdana"/>
          <w:sz w:val="18"/>
          <w:szCs w:val="18"/>
          <w:lang w:val="es-ES"/>
        </w:rPr>
      </w:pPr>
      <w:r w:rsidRPr="006D7F21">
        <w:rPr>
          <w:rFonts w:ascii="Verdana" w:eastAsia="Verdana" w:hAnsi="Verdana" w:cs="Verdana"/>
          <w:b/>
          <w:bCs/>
          <w:color w:val="000000"/>
          <w:sz w:val="18"/>
          <w:szCs w:val="18"/>
          <w:shd w:val="clear" w:color="auto" w:fill="CCCCCC"/>
          <w:lang w:val="es-ES"/>
        </w:rPr>
        <w:t xml:space="preserve">Ficha Rj45 Doble </w:t>
      </w:r>
    </w:p>
    <w:p w14:paraId="70DA8F8B" w14:textId="77777777" w:rsidR="00A02AE0" w:rsidRPr="006D7F21" w:rsidRDefault="00000000" w:rsidP="006D7F21">
      <w:pPr>
        <w:spacing w:before="1"/>
        <w:ind w:left="1371" w:right="1015"/>
        <w:rPr>
          <w:rFonts w:ascii="Verdana" w:eastAsia="Verdana" w:hAnsi="Verdana" w:cs="Verdana"/>
          <w:sz w:val="18"/>
          <w:szCs w:val="18"/>
          <w:lang w:val="es-ES"/>
        </w:rPr>
      </w:pPr>
      <w:r w:rsidRPr="006D7F21">
        <w:rPr>
          <w:rFonts w:ascii="Verdana" w:eastAsia="Verdana" w:hAnsi="Verdana" w:cs="Verdana"/>
          <w:b/>
          <w:bCs/>
          <w:color w:val="000000"/>
          <w:sz w:val="18"/>
          <w:szCs w:val="18"/>
          <w:shd w:val="clear" w:color="auto" w:fill="CCCCCC"/>
          <w:lang w:val="es-ES"/>
        </w:rPr>
        <w:t xml:space="preserve">Contactos Cable </w:t>
      </w:r>
      <w:proofErr w:type="gramStart"/>
      <w:r w:rsidRPr="006D7F21">
        <w:rPr>
          <w:rFonts w:ascii="Verdana" w:eastAsia="Verdana" w:hAnsi="Verdana" w:cs="Verdana"/>
          <w:b/>
          <w:bCs/>
          <w:color w:val="000000"/>
          <w:sz w:val="18"/>
          <w:szCs w:val="18"/>
          <w:shd w:val="clear" w:color="auto" w:fill="CCCCCC"/>
          <w:lang w:val="es-ES"/>
        </w:rPr>
        <w:t xml:space="preserve">Red </w:t>
      </w:r>
      <w:r w:rsidRPr="006D7F21">
        <w:rPr>
          <w:rFonts w:ascii="Verdana" w:eastAsia="Verdana" w:hAnsi="Verdana" w:cs="Verdana"/>
          <w:b/>
          <w:bCs/>
          <w:color w:val="000000"/>
          <w:spacing w:val="521"/>
          <w:sz w:val="18"/>
          <w:szCs w:val="18"/>
          <w:shd w:val="clear" w:color="auto" w:fill="CCCCCC"/>
          <w:lang w:val="es-ES"/>
        </w:rPr>
        <w:t xml:space="preserve"> </w:t>
      </w:r>
      <w:r w:rsidRPr="006D7F21">
        <w:rPr>
          <w:rFonts w:ascii="Verdana" w:eastAsia="Verdana" w:hAnsi="Verdana" w:cs="Verdana"/>
          <w:b/>
          <w:bCs/>
          <w:color w:val="000000"/>
          <w:sz w:val="18"/>
          <w:szCs w:val="18"/>
          <w:shd w:val="clear" w:color="auto" w:fill="CCCCCC"/>
          <w:lang w:val="es-ES"/>
        </w:rPr>
        <w:t>15</w:t>
      </w:r>
      <w:proofErr w:type="gramEnd"/>
      <w:r w:rsidRPr="006D7F21">
        <w:rPr>
          <w:rFonts w:ascii="Verdana" w:eastAsia="Verdana" w:hAnsi="Verdana" w:cs="Verdana"/>
          <w:b/>
          <w:bCs/>
          <w:color w:val="000000"/>
          <w:sz w:val="18"/>
          <w:szCs w:val="18"/>
          <w:shd w:val="clear" w:color="auto" w:fill="CCCCCC"/>
          <w:lang w:val="es-ES"/>
        </w:rPr>
        <w:t xml:space="preserve"> </w:t>
      </w:r>
      <w:r w:rsidRPr="006D7F21">
        <w:rPr>
          <w:rFonts w:ascii="Verdana" w:eastAsia="Verdana" w:hAnsi="Verdana" w:cs="Verdana"/>
          <w:b/>
          <w:bCs/>
          <w:color w:val="000000"/>
          <w:spacing w:val="434"/>
          <w:sz w:val="18"/>
          <w:szCs w:val="18"/>
          <w:shd w:val="clear" w:color="auto" w:fill="CCCCCC"/>
          <w:lang w:val="es-ES"/>
        </w:rPr>
        <w:t xml:space="preserve"> </w:t>
      </w:r>
      <w:r w:rsidRPr="006D7F21">
        <w:rPr>
          <w:rFonts w:ascii="Verdana" w:eastAsia="Verdana" w:hAnsi="Verdana" w:cs="Verdana"/>
          <w:b/>
          <w:bCs/>
          <w:color w:val="000000"/>
          <w:sz w:val="18"/>
          <w:szCs w:val="18"/>
          <w:shd w:val="clear" w:color="auto" w:fill="CCCCCC"/>
          <w:lang w:val="es-ES"/>
        </w:rPr>
        <w:t xml:space="preserve">$        200,00 </w:t>
      </w:r>
      <w:r w:rsidRPr="006D7F21">
        <w:rPr>
          <w:rFonts w:ascii="Verdana" w:eastAsia="Verdana" w:hAnsi="Verdana" w:cs="Verdana"/>
          <w:b/>
          <w:bCs/>
          <w:color w:val="000000"/>
          <w:spacing w:val="106"/>
          <w:sz w:val="18"/>
          <w:szCs w:val="18"/>
          <w:shd w:val="clear" w:color="auto" w:fill="CCCCCC"/>
          <w:lang w:val="es-ES"/>
        </w:rPr>
        <w:t xml:space="preserve"> </w:t>
      </w:r>
      <w:r w:rsidRPr="006D7F21">
        <w:rPr>
          <w:rFonts w:ascii="Verdana" w:eastAsia="Verdana" w:hAnsi="Verdana" w:cs="Verdana"/>
          <w:b/>
          <w:bCs/>
          <w:color w:val="000000"/>
          <w:sz w:val="18"/>
          <w:szCs w:val="18"/>
          <w:shd w:val="clear" w:color="auto" w:fill="CCCCCC"/>
          <w:lang w:val="es-ES"/>
        </w:rPr>
        <w:t xml:space="preserve">$           3.000,00 X100 </w:t>
      </w:r>
    </w:p>
    <w:p w14:paraId="0BC1BC8A" w14:textId="77777777" w:rsidR="00A02AE0" w:rsidRDefault="00000000" w:rsidP="006D7F21">
      <w:pPr>
        <w:spacing w:before="55"/>
        <w:ind w:left="1371" w:right="-20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bCs/>
          <w:color w:val="000000"/>
          <w:sz w:val="18"/>
          <w:szCs w:val="18"/>
          <w:shd w:val="clear" w:color="auto" w:fill="E6E6E6"/>
        </w:rPr>
        <w:t xml:space="preserve">Cable De Red Lan </w:t>
      </w:r>
    </w:p>
    <w:p w14:paraId="226AA31F" w14:textId="77777777" w:rsidR="00A02AE0" w:rsidRDefault="00000000" w:rsidP="006D7F21">
      <w:pPr>
        <w:spacing w:before="1"/>
        <w:ind w:left="1371" w:right="1014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bCs/>
          <w:color w:val="000000"/>
          <w:sz w:val="18"/>
          <w:szCs w:val="18"/>
          <w:shd w:val="clear" w:color="auto" w:fill="E6E6E6"/>
        </w:rPr>
        <w:t xml:space="preserve">Ethernet </w:t>
      </w:r>
      <w:proofErr w:type="spellStart"/>
      <w:proofErr w:type="gramStart"/>
      <w:r>
        <w:rPr>
          <w:rFonts w:ascii="Verdana" w:eastAsia="Verdana" w:hAnsi="Verdana" w:cs="Verdana"/>
          <w:b/>
          <w:bCs/>
          <w:color w:val="000000"/>
          <w:sz w:val="18"/>
          <w:szCs w:val="18"/>
          <w:shd w:val="clear" w:color="auto" w:fill="E6E6E6"/>
        </w:rPr>
        <w:t>Patchcord</w:t>
      </w:r>
      <w:proofErr w:type="spellEnd"/>
      <w:r>
        <w:rPr>
          <w:rFonts w:ascii="Verdana" w:eastAsia="Verdana" w:hAnsi="Verdana" w:cs="Verdana"/>
          <w:b/>
          <w:bCs/>
          <w:color w:val="000000"/>
          <w:sz w:val="18"/>
          <w:szCs w:val="18"/>
          <w:shd w:val="clear" w:color="auto" w:fill="E6E6E6"/>
        </w:rPr>
        <w:t xml:space="preserve"> </w:t>
      </w:r>
      <w:r>
        <w:rPr>
          <w:rFonts w:ascii="Verdana" w:eastAsia="Verdana" w:hAnsi="Verdana" w:cs="Verdana"/>
          <w:b/>
          <w:bCs/>
          <w:color w:val="000000"/>
          <w:spacing w:val="581"/>
          <w:sz w:val="18"/>
          <w:szCs w:val="18"/>
          <w:shd w:val="clear" w:color="auto" w:fill="E6E6E6"/>
        </w:rPr>
        <w:t xml:space="preserve"> </w:t>
      </w:r>
      <w:r>
        <w:rPr>
          <w:rFonts w:ascii="Verdana" w:eastAsia="Verdana" w:hAnsi="Verdana" w:cs="Verdana"/>
          <w:b/>
          <w:bCs/>
          <w:color w:val="000000"/>
          <w:sz w:val="18"/>
          <w:szCs w:val="18"/>
          <w:shd w:val="clear" w:color="auto" w:fill="E6E6E6"/>
        </w:rPr>
        <w:t>149</w:t>
      </w:r>
      <w:proofErr w:type="gramEnd"/>
      <w:r>
        <w:rPr>
          <w:rFonts w:ascii="Verdana" w:eastAsia="Verdana" w:hAnsi="Verdana" w:cs="Verdana"/>
          <w:b/>
          <w:bCs/>
          <w:color w:val="000000"/>
          <w:sz w:val="18"/>
          <w:szCs w:val="18"/>
          <w:shd w:val="clear" w:color="auto" w:fill="E6E6E6"/>
        </w:rPr>
        <w:t xml:space="preserve"> </w:t>
      </w:r>
      <w:r>
        <w:rPr>
          <w:rFonts w:ascii="Verdana" w:eastAsia="Verdana" w:hAnsi="Verdana" w:cs="Verdana"/>
          <w:b/>
          <w:bCs/>
          <w:color w:val="000000"/>
          <w:spacing w:val="371"/>
          <w:sz w:val="18"/>
          <w:szCs w:val="18"/>
          <w:shd w:val="clear" w:color="auto" w:fill="E6E6E6"/>
        </w:rPr>
        <w:t xml:space="preserve"> </w:t>
      </w:r>
      <w:r>
        <w:rPr>
          <w:rFonts w:ascii="Verdana" w:eastAsia="Verdana" w:hAnsi="Verdana" w:cs="Verdana"/>
          <w:b/>
          <w:bCs/>
          <w:color w:val="000000"/>
          <w:sz w:val="18"/>
          <w:szCs w:val="18"/>
          <w:shd w:val="clear" w:color="auto" w:fill="E6E6E6"/>
        </w:rPr>
        <w:t xml:space="preserve">$        125,00 </w:t>
      </w:r>
      <w:r>
        <w:rPr>
          <w:rFonts w:ascii="Verdana" w:eastAsia="Verdana" w:hAnsi="Verdana" w:cs="Verdana"/>
          <w:b/>
          <w:bCs/>
          <w:color w:val="000000"/>
          <w:spacing w:val="101"/>
          <w:sz w:val="18"/>
          <w:szCs w:val="18"/>
          <w:shd w:val="clear" w:color="auto" w:fill="E6E6E6"/>
        </w:rPr>
        <w:t xml:space="preserve"> </w:t>
      </w:r>
      <w:r>
        <w:rPr>
          <w:rFonts w:ascii="Verdana" w:eastAsia="Verdana" w:hAnsi="Verdana" w:cs="Verdana"/>
          <w:b/>
          <w:bCs/>
          <w:color w:val="000000"/>
          <w:sz w:val="18"/>
          <w:szCs w:val="18"/>
          <w:shd w:val="clear" w:color="auto" w:fill="E6E6E6"/>
        </w:rPr>
        <w:t xml:space="preserve">$         18.625,00 </w:t>
      </w:r>
      <w:r>
        <w:rPr>
          <w:rFonts w:ascii="Verdana" w:eastAsia="Verdana" w:hAnsi="Verdana" w:cs="Verdana"/>
          <w:b/>
          <w:bCs/>
          <w:color w:val="000000"/>
          <w:sz w:val="18"/>
          <w:szCs w:val="18"/>
          <w:u w:val="single"/>
          <w:shd w:val="clear" w:color="auto" w:fill="E6E6E6"/>
        </w:rPr>
        <w:t xml:space="preserve">X2 Mts X10 </w:t>
      </w:r>
    </w:p>
    <w:p w14:paraId="70009D72" w14:textId="77777777" w:rsidR="00A02AE0" w:rsidRPr="006D7F21" w:rsidRDefault="00000000" w:rsidP="006D7F21">
      <w:pPr>
        <w:spacing w:before="53"/>
        <w:ind w:left="1371" w:right="1014"/>
        <w:rPr>
          <w:rFonts w:ascii="Verdana" w:eastAsia="Verdana" w:hAnsi="Verdana" w:cs="Verdana"/>
          <w:sz w:val="18"/>
          <w:szCs w:val="18"/>
          <w:lang w:val="es-ES"/>
        </w:rPr>
      </w:pPr>
      <w:r w:rsidRPr="006D7F21">
        <w:rPr>
          <w:rFonts w:ascii="Verdana" w:eastAsia="Verdana" w:hAnsi="Verdana" w:cs="Verdana"/>
          <w:b/>
          <w:bCs/>
          <w:color w:val="000000"/>
          <w:sz w:val="18"/>
          <w:szCs w:val="18"/>
          <w:shd w:val="clear" w:color="auto" w:fill="CCCCCC"/>
          <w:lang w:val="es-ES"/>
        </w:rPr>
        <w:t xml:space="preserve">Cable </w:t>
      </w:r>
      <w:proofErr w:type="spellStart"/>
      <w:r w:rsidRPr="006D7F21">
        <w:rPr>
          <w:rFonts w:ascii="Verdana" w:eastAsia="Verdana" w:hAnsi="Verdana" w:cs="Verdana"/>
          <w:b/>
          <w:bCs/>
          <w:color w:val="000000"/>
          <w:sz w:val="18"/>
          <w:szCs w:val="18"/>
          <w:shd w:val="clear" w:color="auto" w:fill="CCCCCC"/>
          <w:lang w:val="es-ES"/>
        </w:rPr>
        <w:t>Utp</w:t>
      </w:r>
      <w:proofErr w:type="spellEnd"/>
      <w:r w:rsidRPr="006D7F21">
        <w:rPr>
          <w:rFonts w:ascii="Verdana" w:eastAsia="Verdana" w:hAnsi="Verdana" w:cs="Verdana"/>
          <w:b/>
          <w:bCs/>
          <w:color w:val="000000"/>
          <w:sz w:val="18"/>
          <w:szCs w:val="18"/>
          <w:shd w:val="clear" w:color="auto" w:fill="CCCCCC"/>
          <w:lang w:val="es-ES"/>
        </w:rPr>
        <w:t xml:space="preserve"> </w:t>
      </w:r>
      <w:proofErr w:type="gramStart"/>
      <w:r w:rsidRPr="006D7F21">
        <w:rPr>
          <w:rFonts w:ascii="Verdana" w:eastAsia="Verdana" w:hAnsi="Verdana" w:cs="Verdana"/>
          <w:b/>
          <w:bCs/>
          <w:color w:val="000000"/>
          <w:sz w:val="18"/>
          <w:szCs w:val="18"/>
          <w:shd w:val="clear" w:color="auto" w:fill="CCCCCC"/>
          <w:lang w:val="es-ES"/>
        </w:rPr>
        <w:t xml:space="preserve">Furukawa </w:t>
      </w:r>
      <w:r w:rsidRPr="006D7F21">
        <w:rPr>
          <w:rFonts w:ascii="Verdana" w:eastAsia="Verdana" w:hAnsi="Verdana" w:cs="Verdana"/>
          <w:b/>
          <w:bCs/>
          <w:color w:val="000000"/>
          <w:spacing w:val="622"/>
          <w:sz w:val="18"/>
          <w:szCs w:val="18"/>
          <w:shd w:val="clear" w:color="auto" w:fill="CCCCCC"/>
          <w:lang w:val="es-ES"/>
        </w:rPr>
        <w:t xml:space="preserve"> </w:t>
      </w:r>
      <w:r w:rsidRPr="006D7F21">
        <w:rPr>
          <w:rFonts w:ascii="Verdana" w:eastAsia="Verdana" w:hAnsi="Verdana" w:cs="Verdana"/>
          <w:b/>
          <w:bCs/>
          <w:color w:val="000000"/>
          <w:sz w:val="18"/>
          <w:szCs w:val="18"/>
          <w:shd w:val="clear" w:color="auto" w:fill="CCCCCC"/>
          <w:lang w:val="es-ES"/>
        </w:rPr>
        <w:t>9</w:t>
      </w:r>
      <w:proofErr w:type="gramEnd"/>
      <w:r w:rsidRPr="006D7F21">
        <w:rPr>
          <w:rFonts w:ascii="Verdana" w:eastAsia="Verdana" w:hAnsi="Verdana" w:cs="Verdana"/>
          <w:b/>
          <w:bCs/>
          <w:color w:val="000000"/>
          <w:sz w:val="18"/>
          <w:szCs w:val="18"/>
          <w:shd w:val="clear" w:color="auto" w:fill="CCCCCC"/>
          <w:lang w:val="es-ES"/>
        </w:rPr>
        <w:t xml:space="preserve"> </w:t>
      </w:r>
      <w:r w:rsidRPr="006D7F21">
        <w:rPr>
          <w:rFonts w:ascii="Verdana" w:eastAsia="Verdana" w:hAnsi="Verdana" w:cs="Verdana"/>
          <w:b/>
          <w:bCs/>
          <w:color w:val="000000"/>
          <w:spacing w:val="491"/>
          <w:sz w:val="18"/>
          <w:szCs w:val="18"/>
          <w:shd w:val="clear" w:color="auto" w:fill="CCCCCC"/>
          <w:lang w:val="es-ES"/>
        </w:rPr>
        <w:t xml:space="preserve"> </w:t>
      </w:r>
      <w:r w:rsidRPr="006D7F21">
        <w:rPr>
          <w:rFonts w:ascii="Verdana" w:eastAsia="Verdana" w:hAnsi="Verdana" w:cs="Verdana"/>
          <w:b/>
          <w:bCs/>
          <w:color w:val="000000"/>
          <w:sz w:val="18"/>
          <w:szCs w:val="18"/>
          <w:shd w:val="clear" w:color="auto" w:fill="CCCCCC"/>
          <w:lang w:val="es-ES"/>
        </w:rPr>
        <w:t xml:space="preserve">$     2.760,00 </w:t>
      </w:r>
      <w:r w:rsidRPr="006D7F21">
        <w:rPr>
          <w:rFonts w:ascii="Verdana" w:eastAsia="Verdana" w:hAnsi="Verdana" w:cs="Verdana"/>
          <w:b/>
          <w:bCs/>
          <w:color w:val="000000"/>
          <w:spacing w:val="101"/>
          <w:sz w:val="18"/>
          <w:szCs w:val="18"/>
          <w:shd w:val="clear" w:color="auto" w:fill="CCCCCC"/>
          <w:lang w:val="es-ES"/>
        </w:rPr>
        <w:t xml:space="preserve"> </w:t>
      </w:r>
      <w:r w:rsidRPr="006D7F21">
        <w:rPr>
          <w:rFonts w:ascii="Verdana" w:eastAsia="Verdana" w:hAnsi="Verdana" w:cs="Verdana"/>
          <w:b/>
          <w:bCs/>
          <w:color w:val="000000"/>
          <w:sz w:val="18"/>
          <w:szCs w:val="18"/>
          <w:shd w:val="clear" w:color="auto" w:fill="CCCCCC"/>
          <w:lang w:val="es-ES"/>
        </w:rPr>
        <w:t xml:space="preserve">$         24.840,00 </w:t>
      </w:r>
      <w:r w:rsidRPr="006D7F21">
        <w:rPr>
          <w:rFonts w:ascii="Verdana" w:eastAsia="Verdana" w:hAnsi="Verdana" w:cs="Verdana"/>
          <w:b/>
          <w:bCs/>
          <w:color w:val="000000"/>
          <w:sz w:val="18"/>
          <w:szCs w:val="18"/>
          <w:u w:val="single"/>
          <w:shd w:val="clear" w:color="auto" w:fill="CCCCCC"/>
          <w:lang w:val="es-ES"/>
        </w:rPr>
        <w:t xml:space="preserve">Red X305 </w:t>
      </w:r>
      <w:proofErr w:type="spellStart"/>
      <w:r w:rsidRPr="006D7F21">
        <w:rPr>
          <w:rFonts w:ascii="Verdana" w:eastAsia="Verdana" w:hAnsi="Verdana" w:cs="Verdana"/>
          <w:b/>
          <w:bCs/>
          <w:color w:val="000000"/>
          <w:sz w:val="18"/>
          <w:szCs w:val="18"/>
          <w:u w:val="single"/>
          <w:shd w:val="clear" w:color="auto" w:fill="CCCCCC"/>
          <w:lang w:val="es-ES"/>
        </w:rPr>
        <w:t>Mts</w:t>
      </w:r>
      <w:proofErr w:type="spellEnd"/>
      <w:r w:rsidRPr="006D7F21">
        <w:rPr>
          <w:rFonts w:ascii="Verdana" w:eastAsia="Verdana" w:hAnsi="Verdana" w:cs="Verdana"/>
          <w:b/>
          <w:bCs/>
          <w:color w:val="000000"/>
          <w:sz w:val="18"/>
          <w:szCs w:val="18"/>
          <w:u w:val="single"/>
          <w:shd w:val="clear" w:color="auto" w:fill="CCCCCC"/>
          <w:lang w:val="es-ES"/>
        </w:rPr>
        <w:t xml:space="preserve"> </w:t>
      </w:r>
    </w:p>
    <w:p w14:paraId="62A51FAA" w14:textId="77777777" w:rsidR="00A02AE0" w:rsidRPr="006D7F21" w:rsidRDefault="00000000" w:rsidP="006D7F21">
      <w:pPr>
        <w:spacing w:before="81"/>
        <w:ind w:left="1371" w:right="-200"/>
        <w:jc w:val="both"/>
        <w:rPr>
          <w:rFonts w:ascii="Verdana" w:eastAsia="Verdana" w:hAnsi="Verdana" w:cs="Verdana"/>
          <w:sz w:val="18"/>
          <w:szCs w:val="18"/>
          <w:lang w:val="es-ES"/>
        </w:rPr>
      </w:pPr>
      <w:r w:rsidRPr="006D7F21">
        <w:rPr>
          <w:rFonts w:ascii="Verdana" w:eastAsia="Verdana" w:hAnsi="Verdana" w:cs="Verdana"/>
          <w:b/>
          <w:bCs/>
          <w:color w:val="000000"/>
          <w:sz w:val="18"/>
          <w:szCs w:val="18"/>
          <w:shd w:val="clear" w:color="auto" w:fill="E6E6E6"/>
          <w:lang w:val="es-ES"/>
        </w:rPr>
        <w:t xml:space="preserve">Cisco </w:t>
      </w:r>
      <w:proofErr w:type="spellStart"/>
      <w:r w:rsidRPr="006D7F21">
        <w:rPr>
          <w:rFonts w:ascii="Verdana" w:eastAsia="Verdana" w:hAnsi="Verdana" w:cs="Verdana"/>
          <w:b/>
          <w:bCs/>
          <w:color w:val="000000"/>
          <w:sz w:val="18"/>
          <w:szCs w:val="18"/>
          <w:shd w:val="clear" w:color="auto" w:fill="E6E6E6"/>
          <w:lang w:val="es-ES"/>
        </w:rPr>
        <w:t>Aironet</w:t>
      </w:r>
      <w:proofErr w:type="spellEnd"/>
      <w:r w:rsidRPr="006D7F21">
        <w:rPr>
          <w:rFonts w:ascii="Verdana" w:eastAsia="Verdana" w:hAnsi="Verdana" w:cs="Verdana"/>
          <w:b/>
          <w:bCs/>
          <w:color w:val="000000"/>
          <w:sz w:val="18"/>
          <w:szCs w:val="18"/>
          <w:shd w:val="clear" w:color="auto" w:fill="E6E6E6"/>
          <w:lang w:val="es-ES"/>
        </w:rPr>
        <w:t xml:space="preserve"> 1852</w:t>
      </w:r>
      <w:proofErr w:type="gramStart"/>
      <w:r w:rsidRPr="006D7F21">
        <w:rPr>
          <w:rFonts w:ascii="Verdana" w:eastAsia="Verdana" w:hAnsi="Verdana" w:cs="Verdana"/>
          <w:b/>
          <w:bCs/>
          <w:color w:val="000000"/>
          <w:sz w:val="18"/>
          <w:szCs w:val="18"/>
          <w:shd w:val="clear" w:color="auto" w:fill="E6E6E6"/>
          <w:lang w:val="es-ES"/>
        </w:rPr>
        <w:t xml:space="preserve">E </w:t>
      </w:r>
      <w:r w:rsidRPr="006D7F21">
        <w:rPr>
          <w:rFonts w:ascii="Verdana" w:eastAsia="Verdana" w:hAnsi="Verdana" w:cs="Verdana"/>
          <w:b/>
          <w:bCs/>
          <w:color w:val="000000"/>
          <w:spacing w:val="559"/>
          <w:sz w:val="18"/>
          <w:szCs w:val="18"/>
          <w:shd w:val="clear" w:color="auto" w:fill="E6E6E6"/>
          <w:lang w:val="es-ES"/>
        </w:rPr>
        <w:t xml:space="preserve"> </w:t>
      </w:r>
      <w:r w:rsidRPr="006D7F21">
        <w:rPr>
          <w:rFonts w:ascii="Verdana" w:eastAsia="Verdana" w:hAnsi="Verdana" w:cs="Verdana"/>
          <w:b/>
          <w:bCs/>
          <w:color w:val="000000"/>
          <w:sz w:val="18"/>
          <w:szCs w:val="18"/>
          <w:shd w:val="clear" w:color="auto" w:fill="E6E6E6"/>
          <w:lang w:val="es-ES"/>
        </w:rPr>
        <w:t>17</w:t>
      </w:r>
      <w:proofErr w:type="gramEnd"/>
      <w:r w:rsidRPr="006D7F21">
        <w:rPr>
          <w:rFonts w:ascii="Verdana" w:eastAsia="Verdana" w:hAnsi="Verdana" w:cs="Verdana"/>
          <w:b/>
          <w:bCs/>
          <w:color w:val="000000"/>
          <w:sz w:val="18"/>
          <w:szCs w:val="18"/>
          <w:shd w:val="clear" w:color="auto" w:fill="E6E6E6"/>
          <w:lang w:val="es-ES"/>
        </w:rPr>
        <w:t xml:space="preserve"> </w:t>
      </w:r>
      <w:r w:rsidRPr="006D7F21">
        <w:rPr>
          <w:rFonts w:ascii="Verdana" w:eastAsia="Verdana" w:hAnsi="Verdana" w:cs="Verdana"/>
          <w:b/>
          <w:bCs/>
          <w:color w:val="000000"/>
          <w:spacing w:val="422"/>
          <w:sz w:val="18"/>
          <w:szCs w:val="18"/>
          <w:shd w:val="clear" w:color="auto" w:fill="E6E6E6"/>
          <w:lang w:val="es-ES"/>
        </w:rPr>
        <w:t xml:space="preserve"> </w:t>
      </w:r>
      <w:r w:rsidRPr="006D7F21">
        <w:rPr>
          <w:rFonts w:ascii="Verdana" w:eastAsia="Verdana" w:hAnsi="Verdana" w:cs="Verdana"/>
          <w:b/>
          <w:bCs/>
          <w:color w:val="000000"/>
          <w:sz w:val="18"/>
          <w:szCs w:val="18"/>
          <w:shd w:val="clear" w:color="auto" w:fill="E6E6E6"/>
          <w:lang w:val="es-ES"/>
        </w:rPr>
        <w:t xml:space="preserve">$   14.000,00 </w:t>
      </w:r>
      <w:r w:rsidRPr="006D7F21">
        <w:rPr>
          <w:rFonts w:ascii="Verdana" w:eastAsia="Verdana" w:hAnsi="Verdana" w:cs="Verdana"/>
          <w:b/>
          <w:bCs/>
          <w:color w:val="000000"/>
          <w:spacing w:val="96"/>
          <w:sz w:val="18"/>
          <w:szCs w:val="18"/>
          <w:shd w:val="clear" w:color="auto" w:fill="E6E6E6"/>
          <w:lang w:val="es-ES"/>
        </w:rPr>
        <w:t xml:space="preserve"> </w:t>
      </w:r>
      <w:r w:rsidRPr="006D7F21">
        <w:rPr>
          <w:rFonts w:ascii="Verdana" w:eastAsia="Verdana" w:hAnsi="Verdana" w:cs="Verdana"/>
          <w:b/>
          <w:bCs/>
          <w:color w:val="000000"/>
          <w:sz w:val="18"/>
          <w:szCs w:val="18"/>
          <w:shd w:val="clear" w:color="auto" w:fill="E6E6E6"/>
          <w:lang w:val="es-ES"/>
        </w:rPr>
        <w:t xml:space="preserve">$       238.000,00 </w:t>
      </w:r>
    </w:p>
    <w:p w14:paraId="73BCA355" w14:textId="77777777" w:rsidR="00A02AE0" w:rsidRDefault="00000000" w:rsidP="006D7F21">
      <w:pPr>
        <w:spacing w:before="84"/>
        <w:ind w:left="1371" w:right="-20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bCs/>
          <w:color w:val="000000"/>
          <w:sz w:val="18"/>
          <w:szCs w:val="18"/>
          <w:shd w:val="clear" w:color="auto" w:fill="CCCCCC"/>
        </w:rPr>
        <w:t>CISCO ROUTER 892-</w:t>
      </w:r>
    </w:p>
    <w:p w14:paraId="26D2E745" w14:textId="77777777" w:rsidR="00A02AE0" w:rsidRDefault="00000000" w:rsidP="006D7F21">
      <w:pPr>
        <w:spacing w:before="3"/>
        <w:ind w:left="1371" w:right="1013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bCs/>
          <w:color w:val="000000"/>
          <w:sz w:val="18"/>
          <w:szCs w:val="18"/>
          <w:shd w:val="clear" w:color="auto" w:fill="CCCCCC"/>
        </w:rPr>
        <w:t xml:space="preserve">K9 Cisco 892 </w:t>
      </w:r>
      <w:proofErr w:type="spellStart"/>
      <w:proofErr w:type="gramStart"/>
      <w:r>
        <w:rPr>
          <w:rFonts w:ascii="Verdana" w:eastAsia="Verdana" w:hAnsi="Verdana" w:cs="Verdana"/>
          <w:b/>
          <w:bCs/>
          <w:color w:val="000000"/>
          <w:sz w:val="18"/>
          <w:szCs w:val="18"/>
          <w:shd w:val="clear" w:color="auto" w:fill="CCCCCC"/>
        </w:rPr>
        <w:t>GigaE</w:t>
      </w:r>
      <w:proofErr w:type="spellEnd"/>
      <w:r>
        <w:rPr>
          <w:rFonts w:ascii="Verdana" w:eastAsia="Verdana" w:hAnsi="Verdana" w:cs="Verdana"/>
          <w:b/>
          <w:bCs/>
          <w:color w:val="000000"/>
          <w:sz w:val="18"/>
          <w:szCs w:val="18"/>
          <w:shd w:val="clear" w:color="auto" w:fill="CCCCCC"/>
        </w:rPr>
        <w:t xml:space="preserve"> </w:t>
      </w:r>
      <w:r>
        <w:rPr>
          <w:rFonts w:ascii="Verdana" w:eastAsia="Verdana" w:hAnsi="Verdana" w:cs="Verdana"/>
          <w:b/>
          <w:bCs/>
          <w:color w:val="000000"/>
          <w:spacing w:val="716"/>
          <w:sz w:val="18"/>
          <w:szCs w:val="18"/>
          <w:shd w:val="clear" w:color="auto" w:fill="CCCCCC"/>
        </w:rPr>
        <w:t xml:space="preserve"> </w:t>
      </w:r>
      <w:r>
        <w:rPr>
          <w:rFonts w:ascii="Verdana" w:eastAsia="Verdana" w:hAnsi="Verdana" w:cs="Verdana"/>
          <w:b/>
          <w:bCs/>
          <w:color w:val="000000"/>
          <w:sz w:val="18"/>
          <w:szCs w:val="18"/>
          <w:shd w:val="clear" w:color="auto" w:fill="CCCCCC"/>
        </w:rPr>
        <w:t>9</w:t>
      </w:r>
      <w:proofErr w:type="gramEnd"/>
      <w:r>
        <w:rPr>
          <w:rFonts w:ascii="Verdana" w:eastAsia="Verdana" w:hAnsi="Verdana" w:cs="Verdana"/>
          <w:b/>
          <w:bCs/>
          <w:color w:val="000000"/>
          <w:sz w:val="18"/>
          <w:szCs w:val="18"/>
          <w:shd w:val="clear" w:color="auto" w:fill="CCCCCC"/>
        </w:rPr>
        <w:t xml:space="preserve"> </w:t>
      </w:r>
      <w:r>
        <w:rPr>
          <w:rFonts w:ascii="Verdana" w:eastAsia="Verdana" w:hAnsi="Verdana" w:cs="Verdana"/>
          <w:b/>
          <w:bCs/>
          <w:color w:val="000000"/>
          <w:spacing w:val="487"/>
          <w:sz w:val="18"/>
          <w:szCs w:val="18"/>
          <w:shd w:val="clear" w:color="auto" w:fill="CCCCCC"/>
        </w:rPr>
        <w:t xml:space="preserve"> </w:t>
      </w:r>
      <w:r>
        <w:rPr>
          <w:rFonts w:ascii="Verdana" w:eastAsia="Verdana" w:hAnsi="Verdana" w:cs="Verdana"/>
          <w:b/>
          <w:bCs/>
          <w:color w:val="000000"/>
          <w:sz w:val="18"/>
          <w:szCs w:val="18"/>
          <w:shd w:val="clear" w:color="auto" w:fill="CCCCCC"/>
        </w:rPr>
        <w:t xml:space="preserve">$   18.756,00 </w:t>
      </w:r>
      <w:r>
        <w:rPr>
          <w:rFonts w:ascii="Verdana" w:eastAsia="Verdana" w:hAnsi="Verdana" w:cs="Verdana"/>
          <w:b/>
          <w:bCs/>
          <w:color w:val="000000"/>
          <w:spacing w:val="96"/>
          <w:sz w:val="18"/>
          <w:szCs w:val="18"/>
          <w:shd w:val="clear" w:color="auto" w:fill="CCCCCC"/>
        </w:rPr>
        <w:t xml:space="preserve"> </w:t>
      </w:r>
      <w:r>
        <w:rPr>
          <w:rFonts w:ascii="Verdana" w:eastAsia="Verdana" w:hAnsi="Verdana" w:cs="Verdana"/>
          <w:b/>
          <w:bCs/>
          <w:color w:val="000000"/>
          <w:sz w:val="18"/>
          <w:szCs w:val="18"/>
          <w:shd w:val="clear" w:color="auto" w:fill="CCCCCC"/>
        </w:rPr>
        <w:t xml:space="preserve">$       168.804,00 </w:t>
      </w:r>
      <w:proofErr w:type="spellStart"/>
      <w:r>
        <w:rPr>
          <w:rFonts w:ascii="Verdana" w:eastAsia="Verdana" w:hAnsi="Verdana" w:cs="Verdana"/>
          <w:b/>
          <w:bCs/>
          <w:color w:val="000000"/>
          <w:sz w:val="18"/>
          <w:szCs w:val="18"/>
          <w:u w:val="single"/>
          <w:shd w:val="clear" w:color="auto" w:fill="CCCCCC"/>
        </w:rPr>
        <w:t>SecRouter</w:t>
      </w:r>
      <w:proofErr w:type="spellEnd"/>
      <w:r>
        <w:rPr>
          <w:rFonts w:ascii="Verdana" w:eastAsia="Verdana" w:hAnsi="Verdana" w:cs="Verdana"/>
          <w:b/>
          <w:bCs/>
          <w:color w:val="000000"/>
          <w:sz w:val="18"/>
          <w:szCs w:val="18"/>
          <w:u w:val="single"/>
          <w:shd w:val="clear" w:color="auto" w:fill="CCCCCC"/>
        </w:rPr>
        <w:t xml:space="preserve"> </w:t>
      </w:r>
    </w:p>
    <w:p w14:paraId="0CB20BE0" w14:textId="77777777" w:rsidR="006D7F21" w:rsidRDefault="00000000" w:rsidP="006D7F21">
      <w:pPr>
        <w:ind w:left="1371" w:right="1013"/>
        <w:jc w:val="both"/>
        <w:rPr>
          <w:rFonts w:ascii="Verdana" w:eastAsia="Verdana" w:hAnsi="Verdana" w:cs="Verdana"/>
          <w:b/>
          <w:bCs/>
          <w:color w:val="FFFFFF"/>
          <w:sz w:val="18"/>
          <w:szCs w:val="18"/>
          <w:shd w:val="clear" w:color="auto" w:fill="000000"/>
          <w:lang w:val="es-ES"/>
        </w:rPr>
      </w:pPr>
      <w:r w:rsidRPr="006D7F21">
        <w:rPr>
          <w:rFonts w:ascii="Verdana" w:eastAsia="Verdana" w:hAnsi="Verdana" w:cs="Verdana"/>
          <w:b/>
          <w:bCs/>
          <w:color w:val="000000"/>
          <w:sz w:val="18"/>
          <w:szCs w:val="18"/>
          <w:u w:val="single"/>
          <w:shd w:val="clear" w:color="auto" w:fill="E6E6E6"/>
          <w:lang w:val="es-ES"/>
        </w:rPr>
        <w:t xml:space="preserve">Notebook Dell </w:t>
      </w:r>
      <w:proofErr w:type="gramStart"/>
      <w:r w:rsidRPr="006D7F21">
        <w:rPr>
          <w:rFonts w:ascii="Verdana" w:eastAsia="Verdana" w:hAnsi="Verdana" w:cs="Verdana"/>
          <w:b/>
          <w:bCs/>
          <w:color w:val="000000"/>
          <w:sz w:val="18"/>
          <w:szCs w:val="18"/>
          <w:u w:val="single"/>
          <w:shd w:val="clear" w:color="auto" w:fill="E6E6E6"/>
          <w:lang w:val="es-ES"/>
        </w:rPr>
        <w:t xml:space="preserve">3459 </w:t>
      </w:r>
      <w:r w:rsidRPr="006D7F21">
        <w:rPr>
          <w:rFonts w:ascii="Verdana" w:eastAsia="Verdana" w:hAnsi="Verdana" w:cs="Verdana"/>
          <w:b/>
          <w:bCs/>
          <w:color w:val="000000"/>
          <w:spacing w:val="463"/>
          <w:sz w:val="18"/>
          <w:szCs w:val="18"/>
          <w:u w:val="single"/>
          <w:shd w:val="clear" w:color="auto" w:fill="E6E6E6"/>
          <w:lang w:val="es-ES"/>
        </w:rPr>
        <w:t xml:space="preserve"> </w:t>
      </w:r>
      <w:r w:rsidRPr="006D7F21">
        <w:rPr>
          <w:rFonts w:ascii="Verdana" w:eastAsia="Verdana" w:hAnsi="Verdana" w:cs="Verdana"/>
          <w:b/>
          <w:bCs/>
          <w:color w:val="000000"/>
          <w:sz w:val="18"/>
          <w:szCs w:val="18"/>
          <w:u w:val="single"/>
          <w:shd w:val="clear" w:color="auto" w:fill="E6E6E6"/>
          <w:lang w:val="es-ES"/>
        </w:rPr>
        <w:t>1140</w:t>
      </w:r>
      <w:proofErr w:type="gramEnd"/>
      <w:r w:rsidRPr="006D7F21">
        <w:rPr>
          <w:rFonts w:ascii="Verdana" w:eastAsia="Verdana" w:hAnsi="Verdana" w:cs="Verdana"/>
          <w:b/>
          <w:bCs/>
          <w:color w:val="000000"/>
          <w:sz w:val="18"/>
          <w:szCs w:val="18"/>
          <w:u w:val="single"/>
          <w:shd w:val="clear" w:color="auto" w:fill="E6E6E6"/>
          <w:lang w:val="es-ES"/>
        </w:rPr>
        <w:t xml:space="preserve"> </w:t>
      </w:r>
      <w:r w:rsidRPr="006D7F21">
        <w:rPr>
          <w:rFonts w:ascii="Verdana" w:eastAsia="Verdana" w:hAnsi="Verdana" w:cs="Verdana"/>
          <w:b/>
          <w:bCs/>
          <w:color w:val="000000"/>
          <w:spacing w:val="295"/>
          <w:sz w:val="18"/>
          <w:szCs w:val="18"/>
          <w:u w:val="single"/>
          <w:shd w:val="clear" w:color="auto" w:fill="E6E6E6"/>
          <w:lang w:val="es-ES"/>
        </w:rPr>
        <w:t xml:space="preserve"> </w:t>
      </w:r>
      <w:r w:rsidRPr="006D7F21">
        <w:rPr>
          <w:rFonts w:ascii="Verdana" w:eastAsia="Verdana" w:hAnsi="Verdana" w:cs="Verdana"/>
          <w:b/>
          <w:bCs/>
          <w:color w:val="000000"/>
          <w:sz w:val="18"/>
          <w:szCs w:val="18"/>
          <w:u w:val="single"/>
          <w:shd w:val="clear" w:color="auto" w:fill="E6E6E6"/>
          <w:lang w:val="es-ES"/>
        </w:rPr>
        <w:t xml:space="preserve">$   14.000,00 </w:t>
      </w:r>
      <w:r w:rsidRPr="006D7F21">
        <w:rPr>
          <w:rFonts w:ascii="Verdana" w:eastAsia="Verdana" w:hAnsi="Verdana" w:cs="Verdana"/>
          <w:b/>
          <w:bCs/>
          <w:color w:val="000000"/>
          <w:spacing w:val="144"/>
          <w:sz w:val="18"/>
          <w:szCs w:val="18"/>
          <w:u w:val="single"/>
          <w:shd w:val="clear" w:color="auto" w:fill="E6E6E6"/>
          <w:lang w:val="es-ES"/>
        </w:rPr>
        <w:t xml:space="preserve"> </w:t>
      </w:r>
      <w:r w:rsidRPr="006D7F21">
        <w:rPr>
          <w:rFonts w:ascii="Verdana" w:eastAsia="Verdana" w:hAnsi="Verdana" w:cs="Verdana"/>
          <w:b/>
          <w:bCs/>
          <w:color w:val="000000"/>
          <w:sz w:val="18"/>
          <w:szCs w:val="18"/>
          <w:u w:val="single"/>
          <w:shd w:val="clear" w:color="auto" w:fill="E6E6E6"/>
          <w:lang w:val="es-ES"/>
        </w:rPr>
        <w:t xml:space="preserve">$ 15.960.000,00 </w:t>
      </w:r>
      <w:r w:rsidRPr="006D7F21">
        <w:rPr>
          <w:rFonts w:ascii="Verdana" w:eastAsia="Verdana" w:hAnsi="Verdana" w:cs="Verdana"/>
          <w:b/>
          <w:bCs/>
          <w:color w:val="FFFFFF"/>
          <w:sz w:val="18"/>
          <w:szCs w:val="18"/>
          <w:shd w:val="clear" w:color="auto" w:fill="000000"/>
          <w:lang w:val="es-ES"/>
        </w:rPr>
        <w:t xml:space="preserve">Costo Total de los Recursos </w:t>
      </w:r>
      <w:r w:rsidRPr="006D7F21">
        <w:rPr>
          <w:rFonts w:ascii="Verdana" w:eastAsia="Verdana" w:hAnsi="Verdana" w:cs="Verdana"/>
          <w:b/>
          <w:bCs/>
          <w:color w:val="FFFFFF"/>
          <w:spacing w:val="2275"/>
          <w:sz w:val="18"/>
          <w:szCs w:val="18"/>
          <w:shd w:val="clear" w:color="auto" w:fill="000000"/>
          <w:lang w:val="es-ES"/>
        </w:rPr>
        <w:t xml:space="preserve"> </w:t>
      </w:r>
      <w:r w:rsidRPr="006D7F21">
        <w:rPr>
          <w:rFonts w:ascii="Verdana" w:eastAsia="Verdana" w:hAnsi="Verdana" w:cs="Verdana"/>
          <w:b/>
          <w:bCs/>
          <w:color w:val="FFFFFF"/>
          <w:sz w:val="18"/>
          <w:szCs w:val="18"/>
          <w:shd w:val="clear" w:color="auto" w:fill="000000"/>
          <w:lang w:val="es-ES"/>
        </w:rPr>
        <w:t xml:space="preserve">$ 16.413.269,00 </w:t>
      </w:r>
    </w:p>
    <w:p w14:paraId="75EFCB88" w14:textId="77777777" w:rsidR="006D7F21" w:rsidRDefault="006D7F21" w:rsidP="006D7F21">
      <w:pPr>
        <w:ind w:left="1371" w:right="1013"/>
        <w:jc w:val="both"/>
        <w:rPr>
          <w:rFonts w:ascii="Verdana" w:eastAsia="Verdana" w:hAnsi="Verdana" w:cs="Verdana"/>
          <w:color w:val="000000"/>
          <w:sz w:val="22"/>
          <w:szCs w:val="22"/>
          <w:lang w:val="es-ES"/>
        </w:rPr>
      </w:pPr>
    </w:p>
    <w:p w14:paraId="7FC789E6" w14:textId="77777777" w:rsidR="006D7F21" w:rsidRDefault="006D7F21" w:rsidP="006D7F21">
      <w:pPr>
        <w:ind w:left="1371" w:right="1013"/>
        <w:jc w:val="both"/>
        <w:rPr>
          <w:rFonts w:ascii="Verdana" w:eastAsia="Verdana" w:hAnsi="Verdana" w:cs="Verdana"/>
          <w:color w:val="000000"/>
          <w:sz w:val="22"/>
          <w:szCs w:val="22"/>
          <w:lang w:val="es-ES"/>
        </w:rPr>
      </w:pPr>
    </w:p>
    <w:p w14:paraId="6B4BF70E" w14:textId="0B60130D" w:rsidR="00A02AE0" w:rsidRPr="006D7F21" w:rsidRDefault="00000000" w:rsidP="006D7F21">
      <w:pPr>
        <w:ind w:left="1371" w:right="1013"/>
        <w:jc w:val="right"/>
        <w:rPr>
          <w:rFonts w:ascii="Verdana" w:eastAsia="Verdana" w:hAnsi="Verdana" w:cs="Verdana"/>
          <w:sz w:val="18"/>
          <w:szCs w:val="18"/>
          <w:lang w:val="es-ES"/>
        </w:rPr>
      </w:pPr>
      <w:r w:rsidRPr="006D7F21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IFTS Nº12 | Pág. </w:t>
      </w:r>
      <w:r w:rsidRPr="006D7F21">
        <w:rPr>
          <w:rFonts w:ascii="Verdana" w:eastAsia="Verdana" w:hAnsi="Verdana" w:cs="Verdana"/>
          <w:sz w:val="22"/>
          <w:szCs w:val="22"/>
          <w:lang w:val="es-ES"/>
        </w:rPr>
        <w:t xml:space="preserve"> </w:t>
      </w:r>
      <w:r>
        <w:pict w14:anchorId="1F10FDC7">
          <v:shape id="_x0000_s2052" type="#_x0000_t75" style="position:absolute;left:0;text-align:left;margin-left:479.75pt;margin-top:-9.85pt;width:37pt;height:36.15pt;z-index:-251656192;mso-position-horizontal-relative:page;mso-position-vertical-relative:text">
            <v:imagedata r:id="rId10" o:title=""/>
            <w10:wrap anchorx="page"/>
            <w10:anchorlock/>
          </v:shape>
        </w:pict>
      </w:r>
      <w:r w:rsidRPr="006D7F21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77 </w:t>
      </w:r>
      <w:r w:rsidRPr="006D7F21">
        <w:rPr>
          <w:rFonts w:ascii="Verdana" w:eastAsia="Verdana" w:hAnsi="Verdana" w:cs="Verdana"/>
          <w:sz w:val="22"/>
          <w:szCs w:val="22"/>
          <w:lang w:val="es-ES"/>
        </w:rPr>
        <w:t xml:space="preserve"> </w:t>
      </w:r>
    </w:p>
    <w:sectPr w:rsidR="00A02AE0" w:rsidRPr="006D7F21" w:rsidSect="006D7F21">
      <w:headerReference w:type="default" r:id="rId11"/>
      <w:pgSz w:w="11906" w:h="16838"/>
      <w:pgMar w:top="341" w:right="1226" w:bottom="284" w:left="1133" w:header="708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55B64" w14:textId="77777777" w:rsidR="008C6811" w:rsidRDefault="008C6811">
      <w:r>
        <w:separator/>
      </w:r>
    </w:p>
  </w:endnote>
  <w:endnote w:type="continuationSeparator" w:id="0">
    <w:p w14:paraId="61B1C51B" w14:textId="77777777" w:rsidR="008C6811" w:rsidRDefault="008C6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64A1A" w14:textId="77777777" w:rsidR="008C6811" w:rsidRDefault="008C6811">
      <w:r>
        <w:separator/>
      </w:r>
    </w:p>
  </w:footnote>
  <w:footnote w:type="continuationSeparator" w:id="0">
    <w:p w14:paraId="1D641CF0" w14:textId="77777777" w:rsidR="008C6811" w:rsidRDefault="008C68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D9678" w14:textId="77777777" w:rsidR="00A02AE0" w:rsidRDefault="00000000">
    <w:r>
      <w:rPr>
        <w:noProof/>
      </w:rPr>
      <w:drawing>
        <wp:anchor distT="0" distB="0" distL="114300" distR="114300" simplePos="0" relativeHeight="251657216" behindDoc="1" locked="0" layoutInCell="1" allowOverlap="1" wp14:anchorId="6B5A12CF" wp14:editId="7990789F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062345" cy="3294753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5" name="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62345" cy="32947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2D5C670E">
      <w:start w:val="1"/>
      <w:numFmt w:val="bullet"/>
      <w:lvlText w:val="·"/>
      <w:lvlJc w:val="left"/>
      <w:pPr>
        <w:tabs>
          <w:tab w:val="num" w:pos="1503"/>
        </w:tabs>
        <w:ind w:left="1503" w:hanging="622"/>
      </w:pPr>
      <w:rPr>
        <w:rFonts w:ascii="Verdana" w:eastAsia="Verdana" w:hAnsi="Verdana" w:cs="Verdana"/>
        <w:b w:val="0"/>
        <w:bCs w:val="0"/>
        <w:i w:val="0"/>
        <w:iCs w:val="0"/>
        <w:sz w:val="18"/>
      </w:rPr>
    </w:lvl>
    <w:lvl w:ilvl="1" w:tplc="069ABE6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07431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31CAC4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C78F40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67200D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428957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DAA430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1ECC25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D6C25100">
      <w:start w:val="1"/>
      <w:numFmt w:val="bullet"/>
      <w:lvlText w:val="·"/>
      <w:lvlJc w:val="left"/>
      <w:pPr>
        <w:tabs>
          <w:tab w:val="num" w:pos="1503"/>
        </w:tabs>
        <w:ind w:left="1503" w:hanging="622"/>
      </w:pPr>
      <w:rPr>
        <w:rFonts w:ascii="Verdana" w:eastAsia="Verdana" w:hAnsi="Verdana" w:cs="Verdana"/>
        <w:b w:val="0"/>
        <w:bCs w:val="0"/>
        <w:i w:val="0"/>
        <w:iCs w:val="0"/>
        <w:sz w:val="18"/>
      </w:rPr>
    </w:lvl>
    <w:lvl w:ilvl="1" w:tplc="F5AECAB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0B88F4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C52FEE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3D0C7B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542253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F0A11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B3E7F7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28CAD3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E6946808">
      <w:start w:val="1"/>
      <w:numFmt w:val="bullet"/>
      <w:lvlText w:val="·"/>
      <w:lvlJc w:val="left"/>
      <w:pPr>
        <w:tabs>
          <w:tab w:val="num" w:pos="1503"/>
        </w:tabs>
        <w:ind w:left="1503" w:hanging="622"/>
      </w:pPr>
      <w:rPr>
        <w:rFonts w:ascii="Verdana" w:eastAsia="Verdana" w:hAnsi="Verdana" w:cs="Verdana"/>
        <w:b w:val="0"/>
        <w:bCs w:val="0"/>
        <w:i w:val="0"/>
        <w:iCs w:val="0"/>
        <w:sz w:val="18"/>
      </w:rPr>
    </w:lvl>
    <w:lvl w:ilvl="1" w:tplc="74F08F9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4A4F0B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15AA4D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2F277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1AE04D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ECE25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04E7C5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5AAE7A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878276629">
    <w:abstractNumId w:val="0"/>
  </w:num>
  <w:num w:numId="2" w16cid:durableId="1123698193">
    <w:abstractNumId w:val="1"/>
  </w:num>
  <w:num w:numId="3" w16cid:durableId="7498114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2AE0"/>
    <w:rsid w:val="006D7F21"/>
    <w:rsid w:val="008C6811"/>
    <w:rsid w:val="00A0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0F7250EF"/>
  <w15:docId w15:val="{2933EF8E-5D6E-4B19-9BB8-E968E1735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D7F2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D7F21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6D7F2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D7F2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215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Cepeda</cp:lastModifiedBy>
  <cp:revision>1</cp:revision>
  <dcterms:created xsi:type="dcterms:W3CDTF">2022-10-24T18:54:00Z</dcterms:created>
  <dcterms:modified xsi:type="dcterms:W3CDTF">2022-10-24T19:02:00Z</dcterms:modified>
</cp:coreProperties>
</file>